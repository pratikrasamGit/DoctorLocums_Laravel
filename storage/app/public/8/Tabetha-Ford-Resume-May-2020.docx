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4E9DD2" w14:textId="77777777" w:rsidR="009B770B" w:rsidRPr="007D35ED" w:rsidRDefault="009B770B" w:rsidP="009B770B">
      <w:pPr>
        <w:jc w:val="center"/>
        <w:rPr>
          <w:spacing w:val="8"/>
          <w:sz w:val="40"/>
          <w:szCs w:val="44"/>
          <w:lang w:bidi="x-none"/>
        </w:rPr>
      </w:pPr>
      <w:r w:rsidRPr="007D35ED">
        <w:rPr>
          <w:b/>
          <w:bCs/>
          <w:spacing w:val="8"/>
          <w:sz w:val="40"/>
          <w:szCs w:val="44"/>
          <w:lang w:bidi="x-none"/>
        </w:rPr>
        <w:t>Tabetha Ford</w:t>
      </w:r>
    </w:p>
    <w:p w14:paraId="71096FBB" w14:textId="77777777" w:rsidR="009B770B" w:rsidRPr="007D35ED" w:rsidRDefault="00BD6E09" w:rsidP="009B770B">
      <w:pPr>
        <w:spacing w:line="220" w:lineRule="atLeast"/>
        <w:jc w:val="center"/>
        <w:rPr>
          <w:spacing w:val="8"/>
          <w:sz w:val="22"/>
          <w:lang w:bidi="x-none"/>
        </w:rPr>
      </w:pPr>
      <w:r w:rsidRPr="007D35ED">
        <w:rPr>
          <w:spacing w:val="8"/>
          <w:sz w:val="14"/>
          <w:szCs w:val="16"/>
          <w:lang w:bidi="x-none"/>
        </w:rPr>
        <w:t xml:space="preserve">7750 </w:t>
      </w:r>
      <w:proofErr w:type="spellStart"/>
      <w:r w:rsidRPr="007D35ED">
        <w:rPr>
          <w:spacing w:val="8"/>
          <w:sz w:val="14"/>
          <w:szCs w:val="16"/>
          <w:lang w:bidi="x-none"/>
        </w:rPr>
        <w:t>Pruet</w:t>
      </w:r>
      <w:proofErr w:type="spellEnd"/>
      <w:r w:rsidRPr="007D35ED">
        <w:rPr>
          <w:spacing w:val="8"/>
          <w:sz w:val="14"/>
          <w:szCs w:val="16"/>
          <w:lang w:bidi="x-none"/>
        </w:rPr>
        <w:t xml:space="preserve"> Dr.</w:t>
      </w:r>
    </w:p>
    <w:p w14:paraId="12104F19" w14:textId="77777777" w:rsidR="009B770B" w:rsidRPr="007D35ED" w:rsidRDefault="00BD6E09" w:rsidP="009B770B">
      <w:pPr>
        <w:spacing w:line="220" w:lineRule="atLeast"/>
        <w:jc w:val="center"/>
        <w:rPr>
          <w:spacing w:val="8"/>
          <w:sz w:val="22"/>
          <w:lang w:bidi="x-none"/>
        </w:rPr>
      </w:pPr>
      <w:r w:rsidRPr="007D35ED">
        <w:rPr>
          <w:spacing w:val="8"/>
          <w:sz w:val="14"/>
          <w:szCs w:val="16"/>
          <w:lang w:bidi="x-none"/>
        </w:rPr>
        <w:t>Corpus Christi TX, 78414</w:t>
      </w:r>
    </w:p>
    <w:p w14:paraId="16B736CB" w14:textId="77777777" w:rsidR="009B770B" w:rsidRPr="007D35ED" w:rsidRDefault="009B770B" w:rsidP="009B770B">
      <w:pPr>
        <w:spacing w:line="220" w:lineRule="atLeast"/>
        <w:jc w:val="center"/>
        <w:rPr>
          <w:spacing w:val="8"/>
          <w:sz w:val="22"/>
          <w:lang w:bidi="x-none"/>
        </w:rPr>
      </w:pPr>
      <w:r w:rsidRPr="007D35ED">
        <w:rPr>
          <w:spacing w:val="8"/>
          <w:sz w:val="14"/>
          <w:szCs w:val="16"/>
          <w:lang w:bidi="x-none"/>
        </w:rPr>
        <w:t>7196594856</w:t>
      </w:r>
    </w:p>
    <w:p w14:paraId="0DBDD2E1" w14:textId="77777777" w:rsidR="009B770B" w:rsidRPr="007D35ED" w:rsidRDefault="009B770B" w:rsidP="009B770B">
      <w:pPr>
        <w:spacing w:line="220" w:lineRule="atLeast"/>
        <w:jc w:val="center"/>
        <w:rPr>
          <w:spacing w:val="8"/>
          <w:sz w:val="22"/>
          <w:lang w:bidi="x-none"/>
        </w:rPr>
      </w:pPr>
      <w:r w:rsidRPr="007D35ED">
        <w:rPr>
          <w:spacing w:val="8"/>
          <w:sz w:val="14"/>
          <w:szCs w:val="16"/>
          <w:lang w:bidi="x-none"/>
        </w:rPr>
        <w:t>tabetha_ford@yahoo.com</w:t>
      </w:r>
    </w:p>
    <w:p w14:paraId="464FC001" w14:textId="77777777" w:rsidR="00600830" w:rsidRPr="007D35ED" w:rsidRDefault="00600830" w:rsidP="00600830">
      <w:pPr>
        <w:tabs>
          <w:tab w:val="right" w:pos="9923"/>
        </w:tabs>
        <w:spacing w:after="80"/>
        <w:rPr>
          <w:rFonts w:ascii="Lucida Console" w:eastAsia="Lucida Console" w:hAnsi="Lucida Console" w:cs="Lucida Console"/>
          <w:b/>
          <w:bCs/>
          <w:spacing w:val="8"/>
          <w:sz w:val="22"/>
          <w:u w:val="single"/>
          <w:lang w:bidi="x-none"/>
        </w:rPr>
      </w:pPr>
      <w:r w:rsidRPr="007D35ED">
        <w:rPr>
          <w:b/>
          <w:bCs/>
          <w:caps/>
          <w:spacing w:val="8"/>
          <w:sz w:val="22"/>
          <w:u w:val="single"/>
          <w:lang w:bidi="x-none"/>
        </w:rPr>
        <w:t>Career Objective</w:t>
      </w:r>
      <w:r w:rsidRPr="007D35ED">
        <w:rPr>
          <w:rFonts w:ascii="Lucida Console" w:eastAsia="Lucida Console" w:hAnsi="Lucida Console" w:cs="Lucida Console"/>
          <w:b/>
          <w:bCs/>
          <w:caps/>
          <w:spacing w:val="8"/>
          <w:sz w:val="22"/>
          <w:u w:val="single"/>
          <w:lang w:bidi="x-none"/>
        </w:rPr>
        <w:tab/>
      </w:r>
    </w:p>
    <w:p w14:paraId="31D80050" w14:textId="0C2836C9" w:rsidR="007D35ED" w:rsidRPr="007D35ED" w:rsidRDefault="00600830" w:rsidP="009F621E">
      <w:pPr>
        <w:pBdr>
          <w:left w:val="none" w:sz="0" w:space="8" w:color="auto"/>
        </w:pBdr>
        <w:spacing w:line="220" w:lineRule="atLeast"/>
        <w:rPr>
          <w:spacing w:val="8"/>
          <w:sz w:val="18"/>
          <w:szCs w:val="20"/>
          <w:lang w:bidi="x-none"/>
        </w:rPr>
      </w:pPr>
      <w:r w:rsidRPr="007D35ED">
        <w:rPr>
          <w:spacing w:val="8"/>
          <w:sz w:val="18"/>
          <w:szCs w:val="20"/>
          <w:lang w:bidi="x-none"/>
        </w:rPr>
        <w:t>I am seeking a position as a</w:t>
      </w:r>
      <w:r w:rsidR="00D801E3" w:rsidRPr="007D35ED">
        <w:rPr>
          <w:spacing w:val="8"/>
          <w:sz w:val="18"/>
          <w:szCs w:val="20"/>
          <w:lang w:bidi="x-none"/>
        </w:rPr>
        <w:t>n</w:t>
      </w:r>
      <w:r w:rsidRPr="007D35ED">
        <w:rPr>
          <w:spacing w:val="8"/>
          <w:sz w:val="18"/>
          <w:szCs w:val="20"/>
          <w:lang w:bidi="x-none"/>
        </w:rPr>
        <w:t xml:space="preserve"> </w:t>
      </w:r>
      <w:r w:rsidR="005624F7" w:rsidRPr="007D35ED">
        <w:rPr>
          <w:spacing w:val="8"/>
          <w:sz w:val="18"/>
          <w:szCs w:val="20"/>
          <w:lang w:bidi="x-none"/>
        </w:rPr>
        <w:t xml:space="preserve">Emergency Department </w:t>
      </w:r>
      <w:r w:rsidRPr="007D35ED">
        <w:rPr>
          <w:spacing w:val="8"/>
          <w:sz w:val="18"/>
          <w:szCs w:val="20"/>
          <w:lang w:bidi="x-none"/>
        </w:rPr>
        <w:t xml:space="preserve">Registered </w:t>
      </w:r>
      <w:r w:rsidR="00AF6D49" w:rsidRPr="007D35ED">
        <w:rPr>
          <w:spacing w:val="8"/>
          <w:sz w:val="18"/>
          <w:szCs w:val="20"/>
          <w:lang w:bidi="x-none"/>
        </w:rPr>
        <w:t>nurse</w:t>
      </w:r>
      <w:r w:rsidR="00251A0D" w:rsidRPr="007D35ED">
        <w:rPr>
          <w:spacing w:val="8"/>
          <w:sz w:val="18"/>
          <w:szCs w:val="20"/>
          <w:lang w:bidi="x-none"/>
        </w:rPr>
        <w:t xml:space="preserve">, </w:t>
      </w:r>
      <w:r w:rsidRPr="007D35ED">
        <w:rPr>
          <w:spacing w:val="8"/>
          <w:sz w:val="18"/>
          <w:szCs w:val="20"/>
          <w:lang w:bidi="x-none"/>
        </w:rPr>
        <w:t>where I can utilize my education, my ability to learn quickly, work as a productive member of a team, effectively manage high stress situations, and critically think through multiple tasks at one time in order to further develop my nursing skills.</w:t>
      </w:r>
    </w:p>
    <w:p w14:paraId="4690DAF3" w14:textId="77777777" w:rsidR="00600830" w:rsidRPr="007D35ED" w:rsidRDefault="00144A43" w:rsidP="00600830">
      <w:pPr>
        <w:tabs>
          <w:tab w:val="right" w:pos="9923"/>
        </w:tabs>
        <w:spacing w:after="80"/>
        <w:rPr>
          <w:rFonts w:ascii="Lucida Console" w:eastAsia="Lucida Console" w:hAnsi="Lucida Console" w:cs="Lucida Console"/>
          <w:b/>
          <w:bCs/>
          <w:spacing w:val="8"/>
          <w:sz w:val="22"/>
          <w:u w:val="single"/>
          <w:lang w:bidi="x-none"/>
        </w:rPr>
      </w:pPr>
      <w:r w:rsidRPr="007D35ED">
        <w:rPr>
          <w:noProof/>
          <w:spacing w:val="8"/>
          <w:sz w:val="18"/>
          <w:szCs w:val="20"/>
        </w:rPr>
        <mc:AlternateContent>
          <mc:Choice Requires="wps">
            <w:drawing>
              <wp:anchor distT="0" distB="0" distL="114300" distR="114300" simplePos="0" relativeHeight="251660288" behindDoc="0" locked="0" layoutInCell="1" allowOverlap="1" wp14:anchorId="0517432F" wp14:editId="68791C4B">
                <wp:simplePos x="0" y="0"/>
                <wp:positionH relativeFrom="column">
                  <wp:posOffset>3421380</wp:posOffset>
                </wp:positionH>
                <wp:positionV relativeFrom="paragraph">
                  <wp:posOffset>171450</wp:posOffset>
                </wp:positionV>
                <wp:extent cx="3638550" cy="130492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3638550" cy="130492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3F4842" w14:textId="77777777" w:rsidR="008E3445" w:rsidRPr="007D35ED" w:rsidRDefault="008E3445" w:rsidP="009F621E">
                            <w:pPr>
                              <w:pStyle w:val="ListParagraph"/>
                              <w:numPr>
                                <w:ilvl w:val="0"/>
                                <w:numId w:val="25"/>
                              </w:numPr>
                              <w:rPr>
                                <w:sz w:val="18"/>
                                <w:szCs w:val="20"/>
                              </w:rPr>
                            </w:pPr>
                            <w:r w:rsidRPr="007D35ED">
                              <w:rPr>
                                <w:sz w:val="18"/>
                                <w:szCs w:val="20"/>
                              </w:rPr>
                              <w:t>ENA Member</w:t>
                            </w:r>
                          </w:p>
                          <w:p w14:paraId="5BC3CBBD" w14:textId="77777777" w:rsidR="008E3445" w:rsidRPr="007D35ED" w:rsidRDefault="008E3445" w:rsidP="009F621E">
                            <w:pPr>
                              <w:pStyle w:val="ListParagraph"/>
                              <w:numPr>
                                <w:ilvl w:val="0"/>
                                <w:numId w:val="25"/>
                              </w:numPr>
                              <w:rPr>
                                <w:sz w:val="18"/>
                                <w:szCs w:val="20"/>
                              </w:rPr>
                            </w:pPr>
                            <w:r w:rsidRPr="007D35ED">
                              <w:rPr>
                                <w:sz w:val="18"/>
                                <w:szCs w:val="20"/>
                              </w:rPr>
                              <w:t>ATS Member</w:t>
                            </w:r>
                          </w:p>
                          <w:p w14:paraId="016C019B" w14:textId="77777777" w:rsidR="008E3445" w:rsidRPr="007D35ED" w:rsidRDefault="008E3445" w:rsidP="009F621E">
                            <w:pPr>
                              <w:numPr>
                                <w:ilvl w:val="0"/>
                                <w:numId w:val="25"/>
                              </w:numPr>
                              <w:pBdr>
                                <w:left w:val="none" w:sz="0" w:space="8" w:color="auto"/>
                              </w:pBdr>
                              <w:spacing w:line="220" w:lineRule="atLeast"/>
                              <w:rPr>
                                <w:spacing w:val="8"/>
                                <w:sz w:val="18"/>
                                <w:szCs w:val="20"/>
                                <w:lang w:bidi="x-none"/>
                              </w:rPr>
                            </w:pPr>
                            <w:r w:rsidRPr="007D35ED">
                              <w:rPr>
                                <w:spacing w:val="8"/>
                                <w:sz w:val="18"/>
                                <w:szCs w:val="20"/>
                                <w:lang w:bidi="x-none"/>
                              </w:rPr>
                              <w:t>ABLS</w:t>
                            </w:r>
                          </w:p>
                          <w:p w14:paraId="27865906" w14:textId="77777777" w:rsidR="008E3445" w:rsidRPr="007D35ED" w:rsidRDefault="008E3445" w:rsidP="009F621E">
                            <w:pPr>
                              <w:numPr>
                                <w:ilvl w:val="0"/>
                                <w:numId w:val="25"/>
                              </w:numPr>
                              <w:pBdr>
                                <w:left w:val="none" w:sz="0" w:space="8" w:color="auto"/>
                              </w:pBdr>
                              <w:spacing w:line="220" w:lineRule="atLeast"/>
                              <w:rPr>
                                <w:spacing w:val="8"/>
                                <w:sz w:val="18"/>
                                <w:szCs w:val="20"/>
                                <w:lang w:bidi="x-none"/>
                              </w:rPr>
                            </w:pPr>
                            <w:r w:rsidRPr="007D35ED">
                              <w:rPr>
                                <w:spacing w:val="8"/>
                                <w:sz w:val="18"/>
                                <w:szCs w:val="20"/>
                                <w:lang w:bidi="x-none"/>
                              </w:rPr>
                              <w:t>Stop the Bleed-Instructor</w:t>
                            </w:r>
                          </w:p>
                          <w:p w14:paraId="6811FA1E" w14:textId="77777777" w:rsidR="008E3445" w:rsidRPr="007D35ED" w:rsidRDefault="008E3445" w:rsidP="009F621E">
                            <w:pPr>
                              <w:pStyle w:val="ListParagraph"/>
                              <w:numPr>
                                <w:ilvl w:val="0"/>
                                <w:numId w:val="25"/>
                              </w:numPr>
                              <w:rPr>
                                <w:sz w:val="18"/>
                                <w:szCs w:val="20"/>
                              </w:rPr>
                            </w:pPr>
                            <w:r w:rsidRPr="007D35ED">
                              <w:rPr>
                                <w:sz w:val="18"/>
                                <w:szCs w:val="20"/>
                              </w:rPr>
                              <w:t>Pediatric Disaster Response and Emergency Preparedness</w:t>
                            </w:r>
                          </w:p>
                          <w:p w14:paraId="14B54C6C" w14:textId="77777777" w:rsidR="008E3445" w:rsidRPr="007D35ED" w:rsidRDefault="008E3445" w:rsidP="009F621E">
                            <w:pPr>
                              <w:pStyle w:val="ListParagraph"/>
                              <w:numPr>
                                <w:ilvl w:val="0"/>
                                <w:numId w:val="25"/>
                              </w:numPr>
                              <w:rPr>
                                <w:sz w:val="18"/>
                                <w:szCs w:val="20"/>
                              </w:rPr>
                            </w:pPr>
                            <w:r w:rsidRPr="007D35ED">
                              <w:rPr>
                                <w:sz w:val="18"/>
                                <w:szCs w:val="20"/>
                              </w:rPr>
                              <w:t>Injury Prevention Coordinator Course</w:t>
                            </w:r>
                          </w:p>
                          <w:p w14:paraId="0A417C3E" w14:textId="77777777" w:rsidR="008E3445" w:rsidRPr="007D35ED" w:rsidRDefault="008E3445" w:rsidP="009F621E">
                            <w:pPr>
                              <w:pStyle w:val="ListParagraph"/>
                              <w:numPr>
                                <w:ilvl w:val="0"/>
                                <w:numId w:val="25"/>
                              </w:numPr>
                              <w:rPr>
                                <w:sz w:val="18"/>
                                <w:szCs w:val="20"/>
                              </w:rPr>
                            </w:pPr>
                            <w:r w:rsidRPr="007D35ED">
                              <w:rPr>
                                <w:sz w:val="18"/>
                                <w:szCs w:val="20"/>
                              </w:rPr>
                              <w:t>First Receiver</w:t>
                            </w:r>
                          </w:p>
                          <w:p w14:paraId="0D48020F" w14:textId="77777777" w:rsidR="008E3445" w:rsidRPr="007D35ED" w:rsidRDefault="008E3445" w:rsidP="009F621E">
                            <w:pPr>
                              <w:pStyle w:val="ListParagraph"/>
                              <w:numPr>
                                <w:ilvl w:val="0"/>
                                <w:numId w:val="25"/>
                              </w:numPr>
                              <w:rPr>
                                <w:sz w:val="18"/>
                                <w:szCs w:val="20"/>
                              </w:rPr>
                            </w:pPr>
                            <w:r w:rsidRPr="007D35ED">
                              <w:rPr>
                                <w:sz w:val="18"/>
                                <w:szCs w:val="20"/>
                              </w:rPr>
                              <w:t>ICS 100, ICS 700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269.4pt;margin-top:13.5pt;width:286.5pt;height:10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" filled="f" stroked="f">
                <v:textbox>
                  <w:txbxContent>
                    <w:p w14:paraId="093F4842" w14:textId="77777777" w:rsidR="008E3445" w:rsidRPr="007D35ED" w:rsidRDefault="008E3445" w:rsidP="009F621E">
                      <w:pPr>
                        <w:pStyle w:val="ListParagraph"/>
                        <w:numPr>
                          <w:ilvl w:val="0"/>
                          <w:numId w:val="25"/>
                        </w:numPr>
                        <w:rPr>
                          <w:sz w:val="18"/>
                          <w:szCs w:val="20"/>
                        </w:rPr>
                      </w:pPr>
                      <w:r w:rsidRPr="007D35ED">
                        <w:rPr>
                          <w:sz w:val="18"/>
                          <w:szCs w:val="20"/>
                        </w:rPr>
                        <w:t>ENA Member</w:t>
                      </w:r>
                    </w:p>
                    <w:p w14:paraId="5BC3CBBD" w14:textId="77777777" w:rsidR="008E3445" w:rsidRPr="007D35ED" w:rsidRDefault="008E3445" w:rsidP="009F621E">
                      <w:pPr>
                        <w:pStyle w:val="ListParagraph"/>
                        <w:numPr>
                          <w:ilvl w:val="0"/>
                          <w:numId w:val="25"/>
                        </w:numPr>
                        <w:rPr>
                          <w:sz w:val="18"/>
                          <w:szCs w:val="20"/>
                        </w:rPr>
                      </w:pPr>
                      <w:r w:rsidRPr="007D35ED">
                        <w:rPr>
                          <w:sz w:val="18"/>
                          <w:szCs w:val="20"/>
                        </w:rPr>
                        <w:t>ATS Member</w:t>
                      </w:r>
                    </w:p>
                    <w:p w14:paraId="016C019B" w14:textId="77777777" w:rsidR="008E3445" w:rsidRPr="007D35ED" w:rsidRDefault="008E3445" w:rsidP="009F621E">
                      <w:pPr>
                        <w:numPr>
                          <w:ilvl w:val="0"/>
                          <w:numId w:val="25"/>
                        </w:numPr>
                        <w:pBdr>
                          <w:left w:val="none" w:sz="0" w:space="8" w:color="auto"/>
                        </w:pBdr>
                        <w:spacing w:line="220" w:lineRule="atLeast"/>
                        <w:rPr>
                          <w:spacing w:val="8"/>
                          <w:sz w:val="18"/>
                          <w:szCs w:val="20"/>
                          <w:lang w:bidi="x-none"/>
                        </w:rPr>
                      </w:pPr>
                      <w:r w:rsidRPr="007D35ED">
                        <w:rPr>
                          <w:spacing w:val="8"/>
                          <w:sz w:val="18"/>
                          <w:szCs w:val="20"/>
                          <w:lang w:bidi="x-none"/>
                        </w:rPr>
                        <w:t>ABLS</w:t>
                      </w:r>
                    </w:p>
                    <w:p w14:paraId="27865906" w14:textId="77777777" w:rsidR="008E3445" w:rsidRPr="007D35ED" w:rsidRDefault="008E3445" w:rsidP="009F621E">
                      <w:pPr>
                        <w:numPr>
                          <w:ilvl w:val="0"/>
                          <w:numId w:val="25"/>
                        </w:numPr>
                        <w:pBdr>
                          <w:left w:val="none" w:sz="0" w:space="8" w:color="auto"/>
                        </w:pBdr>
                        <w:spacing w:line="220" w:lineRule="atLeast"/>
                        <w:rPr>
                          <w:spacing w:val="8"/>
                          <w:sz w:val="18"/>
                          <w:szCs w:val="20"/>
                          <w:lang w:bidi="x-none"/>
                        </w:rPr>
                      </w:pPr>
                      <w:r w:rsidRPr="007D35ED">
                        <w:rPr>
                          <w:spacing w:val="8"/>
                          <w:sz w:val="18"/>
                          <w:szCs w:val="20"/>
                          <w:lang w:bidi="x-none"/>
                        </w:rPr>
                        <w:t>Stop the Bleed-Instructor</w:t>
                      </w:r>
                    </w:p>
                    <w:p w14:paraId="6811FA1E" w14:textId="77777777" w:rsidR="008E3445" w:rsidRPr="007D35ED" w:rsidRDefault="008E3445" w:rsidP="009F621E">
                      <w:pPr>
                        <w:pStyle w:val="ListParagraph"/>
                        <w:numPr>
                          <w:ilvl w:val="0"/>
                          <w:numId w:val="25"/>
                        </w:numPr>
                        <w:rPr>
                          <w:sz w:val="18"/>
                          <w:szCs w:val="20"/>
                        </w:rPr>
                      </w:pPr>
                      <w:r w:rsidRPr="007D35ED">
                        <w:rPr>
                          <w:sz w:val="18"/>
                          <w:szCs w:val="20"/>
                        </w:rPr>
                        <w:t>Pediatric Disaster Response and Emergency Preparedness</w:t>
                      </w:r>
                    </w:p>
                    <w:p w14:paraId="14B54C6C" w14:textId="77777777" w:rsidR="008E3445" w:rsidRPr="007D35ED" w:rsidRDefault="008E3445" w:rsidP="009F621E">
                      <w:pPr>
                        <w:pStyle w:val="ListParagraph"/>
                        <w:numPr>
                          <w:ilvl w:val="0"/>
                          <w:numId w:val="25"/>
                        </w:numPr>
                        <w:rPr>
                          <w:sz w:val="18"/>
                          <w:szCs w:val="20"/>
                        </w:rPr>
                      </w:pPr>
                      <w:r w:rsidRPr="007D35ED">
                        <w:rPr>
                          <w:sz w:val="18"/>
                          <w:szCs w:val="20"/>
                        </w:rPr>
                        <w:t>Injury Prevention Coordinator Course</w:t>
                      </w:r>
                    </w:p>
                    <w:p w14:paraId="0A417C3E" w14:textId="77777777" w:rsidR="008E3445" w:rsidRPr="007D35ED" w:rsidRDefault="008E3445" w:rsidP="009F621E">
                      <w:pPr>
                        <w:pStyle w:val="ListParagraph"/>
                        <w:numPr>
                          <w:ilvl w:val="0"/>
                          <w:numId w:val="25"/>
                        </w:numPr>
                        <w:rPr>
                          <w:sz w:val="18"/>
                          <w:szCs w:val="20"/>
                        </w:rPr>
                      </w:pPr>
                      <w:r w:rsidRPr="007D35ED">
                        <w:rPr>
                          <w:sz w:val="18"/>
                          <w:szCs w:val="20"/>
                        </w:rPr>
                        <w:t>First Receiver</w:t>
                      </w:r>
                    </w:p>
                    <w:p w14:paraId="0D48020F" w14:textId="77777777" w:rsidR="008E3445" w:rsidRPr="007D35ED" w:rsidRDefault="008E3445" w:rsidP="009F621E">
                      <w:pPr>
                        <w:pStyle w:val="ListParagraph"/>
                        <w:numPr>
                          <w:ilvl w:val="0"/>
                          <w:numId w:val="25"/>
                        </w:numPr>
                        <w:rPr>
                          <w:sz w:val="18"/>
                          <w:szCs w:val="20"/>
                        </w:rPr>
                      </w:pPr>
                      <w:r w:rsidRPr="007D35ED">
                        <w:rPr>
                          <w:sz w:val="18"/>
                          <w:szCs w:val="20"/>
                        </w:rPr>
                        <w:t>ICS 100, ICS 700</w:t>
                      </w:r>
                    </w:p>
                  </w:txbxContent>
                </v:textbox>
              </v:shape>
            </w:pict>
          </mc:Fallback>
        </mc:AlternateContent>
      </w:r>
      <w:r w:rsidRPr="007D35ED">
        <w:rPr>
          <w:b/>
          <w:bCs/>
          <w:caps/>
          <w:spacing w:val="8"/>
          <w:sz w:val="22"/>
          <w:u w:val="single"/>
          <w:lang w:bidi="x-none"/>
        </w:rPr>
        <w:t xml:space="preserve">Credentials, </w:t>
      </w:r>
      <w:r w:rsidR="00600830" w:rsidRPr="007D35ED">
        <w:rPr>
          <w:b/>
          <w:bCs/>
          <w:caps/>
          <w:spacing w:val="8"/>
          <w:sz w:val="22"/>
          <w:u w:val="single"/>
          <w:lang w:bidi="x-none"/>
        </w:rPr>
        <w:t>Licenses</w:t>
      </w:r>
      <w:r w:rsidRPr="007D35ED">
        <w:rPr>
          <w:b/>
          <w:bCs/>
          <w:caps/>
          <w:spacing w:val="8"/>
          <w:sz w:val="22"/>
          <w:u w:val="single"/>
          <w:lang w:bidi="x-none"/>
        </w:rPr>
        <w:t>, and professional organizations</w:t>
      </w:r>
      <w:r w:rsidR="00600830" w:rsidRPr="007D35ED">
        <w:rPr>
          <w:rFonts w:ascii="Lucida Console" w:eastAsia="Lucida Console" w:hAnsi="Lucida Console" w:cs="Lucida Console"/>
          <w:b/>
          <w:bCs/>
          <w:caps/>
          <w:spacing w:val="8"/>
          <w:sz w:val="22"/>
          <w:u w:val="single"/>
          <w:lang w:bidi="x-none"/>
        </w:rPr>
        <w:tab/>
      </w:r>
    </w:p>
    <w:p w14:paraId="3E2C669B" w14:textId="77777777" w:rsidR="00600830" w:rsidRPr="007D35ED" w:rsidRDefault="006D195B" w:rsidP="00600830">
      <w:pPr>
        <w:numPr>
          <w:ilvl w:val="0"/>
          <w:numId w:val="1"/>
        </w:numPr>
        <w:pBdr>
          <w:left w:val="none" w:sz="0" w:space="8" w:color="auto"/>
        </w:pBdr>
        <w:spacing w:line="220" w:lineRule="atLeast"/>
        <w:ind w:left="360" w:hanging="400"/>
        <w:rPr>
          <w:spacing w:val="8"/>
          <w:sz w:val="18"/>
          <w:szCs w:val="20"/>
          <w:lang w:bidi="x-none"/>
        </w:rPr>
      </w:pPr>
      <w:r w:rsidRPr="007D35ED">
        <w:rPr>
          <w:spacing w:val="8"/>
          <w:sz w:val="18"/>
          <w:szCs w:val="20"/>
          <w:lang w:bidi="x-none"/>
        </w:rPr>
        <w:t>Active Texas</w:t>
      </w:r>
      <w:r w:rsidR="00741107" w:rsidRPr="007D35ED">
        <w:rPr>
          <w:spacing w:val="8"/>
          <w:sz w:val="18"/>
          <w:szCs w:val="20"/>
          <w:lang w:bidi="x-none"/>
        </w:rPr>
        <w:t xml:space="preserve"> </w:t>
      </w:r>
      <w:r w:rsidR="006B5FE0" w:rsidRPr="007D35ED">
        <w:rPr>
          <w:spacing w:val="8"/>
          <w:sz w:val="18"/>
          <w:szCs w:val="20"/>
          <w:lang w:bidi="x-none"/>
        </w:rPr>
        <w:t xml:space="preserve">Compact Registered Nursing </w:t>
      </w:r>
      <w:r w:rsidR="00741107" w:rsidRPr="007D35ED">
        <w:rPr>
          <w:spacing w:val="8"/>
          <w:sz w:val="18"/>
          <w:szCs w:val="20"/>
          <w:lang w:bidi="x-none"/>
        </w:rPr>
        <w:t xml:space="preserve">License </w:t>
      </w:r>
    </w:p>
    <w:p w14:paraId="48692957" w14:textId="77777777" w:rsidR="004C65EE" w:rsidRPr="007D35ED" w:rsidRDefault="004C65EE" w:rsidP="00600830">
      <w:pPr>
        <w:numPr>
          <w:ilvl w:val="0"/>
          <w:numId w:val="1"/>
        </w:numPr>
        <w:pBdr>
          <w:left w:val="none" w:sz="0" w:space="8" w:color="auto"/>
        </w:pBdr>
        <w:spacing w:line="220" w:lineRule="atLeast"/>
        <w:ind w:left="360" w:hanging="400"/>
        <w:rPr>
          <w:spacing w:val="8"/>
          <w:sz w:val="18"/>
          <w:szCs w:val="20"/>
          <w:lang w:bidi="x-none"/>
        </w:rPr>
      </w:pPr>
      <w:r w:rsidRPr="007D35ED">
        <w:rPr>
          <w:spacing w:val="8"/>
          <w:sz w:val="18"/>
          <w:szCs w:val="20"/>
          <w:lang w:bidi="x-none"/>
        </w:rPr>
        <w:t>Temporary Licenses: WA, NJ, MA-Pending IL</w:t>
      </w:r>
    </w:p>
    <w:p w14:paraId="0563D111" w14:textId="77777777" w:rsidR="00600830" w:rsidRPr="007D35ED" w:rsidRDefault="00600830" w:rsidP="00600830">
      <w:pPr>
        <w:numPr>
          <w:ilvl w:val="0"/>
          <w:numId w:val="2"/>
        </w:numPr>
        <w:pBdr>
          <w:left w:val="none" w:sz="0" w:space="8" w:color="auto"/>
        </w:pBdr>
        <w:spacing w:line="220" w:lineRule="atLeast"/>
        <w:ind w:left="360" w:hanging="400"/>
        <w:rPr>
          <w:spacing w:val="8"/>
          <w:sz w:val="18"/>
          <w:szCs w:val="20"/>
          <w:lang w:bidi="x-none"/>
        </w:rPr>
      </w:pPr>
      <w:r w:rsidRPr="007D35ED">
        <w:rPr>
          <w:spacing w:val="8"/>
          <w:sz w:val="18"/>
          <w:szCs w:val="20"/>
          <w:lang w:bidi="x-none"/>
        </w:rPr>
        <w:t>BLS</w:t>
      </w:r>
      <w:r w:rsidR="004C65EE" w:rsidRPr="007D35ED">
        <w:rPr>
          <w:spacing w:val="8"/>
          <w:sz w:val="18"/>
          <w:szCs w:val="20"/>
          <w:lang w:bidi="x-none"/>
        </w:rPr>
        <w:t>-07</w:t>
      </w:r>
      <w:r w:rsidR="006D195B" w:rsidRPr="007D35ED">
        <w:rPr>
          <w:spacing w:val="8"/>
          <w:sz w:val="18"/>
          <w:szCs w:val="20"/>
          <w:lang w:bidi="x-none"/>
        </w:rPr>
        <w:t>/20</w:t>
      </w:r>
      <w:r w:rsidR="004C65EE" w:rsidRPr="007D35ED">
        <w:rPr>
          <w:spacing w:val="8"/>
          <w:sz w:val="18"/>
          <w:szCs w:val="20"/>
          <w:lang w:bidi="x-none"/>
        </w:rPr>
        <w:t xml:space="preserve">-Extension Letter from AHA </w:t>
      </w:r>
    </w:p>
    <w:p w14:paraId="61582036" w14:textId="77777777" w:rsidR="00600830" w:rsidRPr="007D35ED" w:rsidRDefault="00600830" w:rsidP="00600830">
      <w:pPr>
        <w:numPr>
          <w:ilvl w:val="0"/>
          <w:numId w:val="3"/>
        </w:numPr>
        <w:pBdr>
          <w:left w:val="none" w:sz="0" w:space="8" w:color="auto"/>
        </w:pBdr>
        <w:spacing w:line="220" w:lineRule="atLeast"/>
        <w:ind w:hanging="400"/>
        <w:rPr>
          <w:spacing w:val="8"/>
          <w:sz w:val="18"/>
          <w:szCs w:val="20"/>
          <w:lang w:bidi="x-none"/>
        </w:rPr>
      </w:pPr>
      <w:r w:rsidRPr="007D35ED">
        <w:rPr>
          <w:spacing w:val="8"/>
          <w:sz w:val="18"/>
          <w:szCs w:val="20"/>
          <w:lang w:bidi="x-none"/>
        </w:rPr>
        <w:t>ACLS</w:t>
      </w:r>
      <w:r w:rsidR="004C65EE" w:rsidRPr="007D35ED">
        <w:rPr>
          <w:spacing w:val="8"/>
          <w:sz w:val="18"/>
          <w:szCs w:val="20"/>
          <w:lang w:bidi="x-none"/>
        </w:rPr>
        <w:t>-07</w:t>
      </w:r>
      <w:r w:rsidR="006D195B" w:rsidRPr="007D35ED">
        <w:rPr>
          <w:spacing w:val="8"/>
          <w:sz w:val="18"/>
          <w:szCs w:val="20"/>
          <w:lang w:bidi="x-none"/>
        </w:rPr>
        <w:t>/20</w:t>
      </w:r>
      <w:r w:rsidR="004C65EE" w:rsidRPr="007D35ED">
        <w:rPr>
          <w:spacing w:val="8"/>
          <w:sz w:val="18"/>
          <w:szCs w:val="20"/>
          <w:lang w:bidi="x-none"/>
        </w:rPr>
        <w:t xml:space="preserve"> Extension Letter from AHA</w:t>
      </w:r>
    </w:p>
    <w:p w14:paraId="0CD8A9D0" w14:textId="77777777" w:rsidR="009F621E" w:rsidRPr="007D35ED" w:rsidRDefault="009F621E" w:rsidP="009F621E">
      <w:pPr>
        <w:pStyle w:val="ListParagraph"/>
        <w:numPr>
          <w:ilvl w:val="0"/>
          <w:numId w:val="17"/>
        </w:numPr>
        <w:rPr>
          <w:sz w:val="18"/>
          <w:szCs w:val="20"/>
        </w:rPr>
      </w:pPr>
      <w:r w:rsidRPr="007D35ED">
        <w:rPr>
          <w:sz w:val="18"/>
          <w:szCs w:val="20"/>
        </w:rPr>
        <w:t>PALS-06/21</w:t>
      </w:r>
    </w:p>
    <w:p w14:paraId="6EF73D24" w14:textId="77777777" w:rsidR="009F621E" w:rsidRPr="007D35ED" w:rsidRDefault="009F621E" w:rsidP="009F621E">
      <w:pPr>
        <w:pStyle w:val="ListParagraph"/>
        <w:numPr>
          <w:ilvl w:val="0"/>
          <w:numId w:val="25"/>
        </w:numPr>
        <w:rPr>
          <w:sz w:val="18"/>
          <w:szCs w:val="20"/>
        </w:rPr>
      </w:pPr>
      <w:r w:rsidRPr="007D35ED">
        <w:rPr>
          <w:sz w:val="18"/>
          <w:szCs w:val="20"/>
        </w:rPr>
        <w:t>TNCC-03/21</w:t>
      </w:r>
    </w:p>
    <w:p w14:paraId="1DF19134" w14:textId="77777777" w:rsidR="009F621E" w:rsidRPr="007D35ED" w:rsidRDefault="009F621E" w:rsidP="009F621E">
      <w:pPr>
        <w:pStyle w:val="ListParagraph"/>
        <w:numPr>
          <w:ilvl w:val="0"/>
          <w:numId w:val="25"/>
        </w:numPr>
        <w:rPr>
          <w:sz w:val="18"/>
          <w:szCs w:val="20"/>
        </w:rPr>
      </w:pPr>
      <w:r w:rsidRPr="007D35ED">
        <w:rPr>
          <w:sz w:val="18"/>
          <w:szCs w:val="20"/>
        </w:rPr>
        <w:t>NIHSS-07/20</w:t>
      </w:r>
    </w:p>
    <w:p w14:paraId="0B004CE3" w14:textId="1B3350A0" w:rsidR="007D35ED" w:rsidRPr="00021BB8" w:rsidRDefault="009F621E" w:rsidP="00021BB8">
      <w:pPr>
        <w:pStyle w:val="ListParagraph"/>
        <w:numPr>
          <w:ilvl w:val="0"/>
          <w:numId w:val="25"/>
        </w:numPr>
        <w:rPr>
          <w:sz w:val="18"/>
          <w:szCs w:val="20"/>
        </w:rPr>
      </w:pPr>
      <w:r w:rsidRPr="007D35ED">
        <w:rPr>
          <w:sz w:val="18"/>
          <w:szCs w:val="20"/>
        </w:rPr>
        <w:t>ENPC-06/23</w:t>
      </w:r>
    </w:p>
    <w:p w14:paraId="25924EB3" w14:textId="77777777" w:rsidR="00600830" w:rsidRPr="007D35ED" w:rsidRDefault="00600830" w:rsidP="00600830">
      <w:pPr>
        <w:tabs>
          <w:tab w:val="right" w:pos="9923"/>
        </w:tabs>
        <w:spacing w:after="80"/>
        <w:rPr>
          <w:rFonts w:ascii="Lucida Console" w:eastAsia="Lucida Console" w:hAnsi="Lucida Console" w:cs="Lucida Console"/>
          <w:b/>
          <w:bCs/>
          <w:spacing w:val="8"/>
          <w:sz w:val="22"/>
          <w:u w:val="single"/>
          <w:lang w:bidi="x-none"/>
        </w:rPr>
      </w:pPr>
      <w:r w:rsidRPr="007D35ED">
        <w:rPr>
          <w:b/>
          <w:bCs/>
          <w:caps/>
          <w:spacing w:val="8"/>
          <w:sz w:val="22"/>
          <w:u w:val="single"/>
          <w:lang w:bidi="x-none"/>
        </w:rPr>
        <w:t xml:space="preserve">Education </w:t>
      </w:r>
      <w:r w:rsidRPr="007D35ED">
        <w:rPr>
          <w:rFonts w:ascii="Lucida Console" w:eastAsia="Lucida Console" w:hAnsi="Lucida Console" w:cs="Lucida Console"/>
          <w:b/>
          <w:bCs/>
          <w:caps/>
          <w:spacing w:val="8"/>
          <w:sz w:val="22"/>
          <w:u w:val="single"/>
          <w:lang w:bidi="x-none"/>
        </w:rPr>
        <w:tab/>
      </w:r>
    </w:p>
    <w:p w14:paraId="78E1DF46" w14:textId="77777777" w:rsidR="004C65EE" w:rsidRPr="0043269B" w:rsidRDefault="004C65EE" w:rsidP="0043269B">
      <w:pPr>
        <w:pStyle w:val="ListParagraph"/>
        <w:numPr>
          <w:ilvl w:val="0"/>
          <w:numId w:val="26"/>
        </w:numPr>
        <w:tabs>
          <w:tab w:val="right" w:pos="10890"/>
        </w:tabs>
        <w:spacing w:line="220" w:lineRule="atLeast"/>
        <w:rPr>
          <w:b/>
          <w:bCs/>
          <w:caps/>
          <w:spacing w:val="8"/>
          <w:sz w:val="18"/>
          <w:szCs w:val="20"/>
          <w:lang w:bidi="x-none"/>
        </w:rPr>
      </w:pPr>
      <w:r w:rsidRPr="0043269B">
        <w:rPr>
          <w:b/>
          <w:bCs/>
          <w:caps/>
          <w:spacing w:val="8"/>
          <w:sz w:val="18"/>
          <w:szCs w:val="20"/>
          <w:lang w:bidi="x-none"/>
        </w:rPr>
        <w:t>Texas Women’s University</w:t>
      </w:r>
      <w:r w:rsidRPr="0043269B">
        <w:rPr>
          <w:b/>
          <w:bCs/>
          <w:caps/>
          <w:spacing w:val="8"/>
          <w:sz w:val="18"/>
          <w:szCs w:val="20"/>
          <w:lang w:bidi="x-none"/>
        </w:rPr>
        <w:tab/>
      </w:r>
      <w:r w:rsidRPr="0043269B">
        <w:rPr>
          <w:b/>
          <w:bCs/>
          <w:spacing w:val="8"/>
          <w:sz w:val="18"/>
          <w:szCs w:val="20"/>
          <w:lang w:bidi="x-none"/>
        </w:rPr>
        <w:t>Denton, TX</w:t>
      </w:r>
    </w:p>
    <w:p w14:paraId="7862392F" w14:textId="38F88F28" w:rsidR="004C65EE" w:rsidRPr="0043269B" w:rsidRDefault="004C65EE" w:rsidP="0043269B">
      <w:pPr>
        <w:spacing w:line="220" w:lineRule="atLeast"/>
        <w:ind w:firstLine="360"/>
        <w:rPr>
          <w:spacing w:val="8"/>
          <w:sz w:val="22"/>
          <w:lang w:bidi="x-none"/>
        </w:rPr>
      </w:pPr>
      <w:r w:rsidRPr="007D35ED">
        <w:rPr>
          <w:i/>
          <w:iCs/>
          <w:spacing w:val="8"/>
          <w:sz w:val="18"/>
          <w:szCs w:val="20"/>
          <w:lang w:bidi="x-none"/>
        </w:rPr>
        <w:t>Masters Degree in Nursing-FNP Program, In Progress</w:t>
      </w:r>
    </w:p>
    <w:p w14:paraId="6B38C97E" w14:textId="77777777" w:rsidR="00600830" w:rsidRPr="0043269B" w:rsidRDefault="00600830" w:rsidP="0043269B">
      <w:pPr>
        <w:pStyle w:val="ListParagraph"/>
        <w:numPr>
          <w:ilvl w:val="0"/>
          <w:numId w:val="26"/>
        </w:numPr>
        <w:tabs>
          <w:tab w:val="right" w:pos="10890"/>
        </w:tabs>
        <w:spacing w:line="220" w:lineRule="atLeast"/>
        <w:rPr>
          <w:spacing w:val="8"/>
          <w:sz w:val="22"/>
          <w:lang w:bidi="x-none"/>
        </w:rPr>
      </w:pPr>
      <w:r w:rsidRPr="0043269B">
        <w:rPr>
          <w:b/>
          <w:bCs/>
          <w:caps/>
          <w:spacing w:val="8"/>
          <w:sz w:val="18"/>
          <w:szCs w:val="20"/>
          <w:lang w:bidi="x-none"/>
        </w:rPr>
        <w:t xml:space="preserve">University of Colorado </w:t>
      </w:r>
      <w:proofErr w:type="spellStart"/>
      <w:r w:rsidRPr="0043269B">
        <w:rPr>
          <w:b/>
          <w:bCs/>
          <w:caps/>
          <w:spacing w:val="8"/>
          <w:sz w:val="18"/>
          <w:szCs w:val="20"/>
          <w:lang w:bidi="x-none"/>
        </w:rPr>
        <w:t>Colorado</w:t>
      </w:r>
      <w:proofErr w:type="spellEnd"/>
      <w:r w:rsidRPr="0043269B">
        <w:rPr>
          <w:b/>
          <w:bCs/>
          <w:caps/>
          <w:spacing w:val="8"/>
          <w:sz w:val="18"/>
          <w:szCs w:val="20"/>
          <w:lang w:bidi="x-none"/>
        </w:rPr>
        <w:t xml:space="preserve"> Springs </w:t>
      </w:r>
      <w:r w:rsidRPr="0043269B">
        <w:rPr>
          <w:b/>
          <w:bCs/>
          <w:caps/>
          <w:spacing w:val="8"/>
          <w:sz w:val="18"/>
          <w:szCs w:val="20"/>
          <w:lang w:bidi="x-none"/>
        </w:rPr>
        <w:tab/>
      </w:r>
      <w:r w:rsidRPr="0043269B">
        <w:rPr>
          <w:b/>
          <w:bCs/>
          <w:spacing w:val="8"/>
          <w:sz w:val="18"/>
          <w:szCs w:val="20"/>
          <w:lang w:bidi="x-none"/>
        </w:rPr>
        <w:t>Colorado Springs, CO</w:t>
      </w:r>
    </w:p>
    <w:p w14:paraId="3F2B8FFD" w14:textId="71AFCD24" w:rsidR="00600830" w:rsidRPr="0043269B" w:rsidRDefault="00600830" w:rsidP="0043269B">
      <w:pPr>
        <w:spacing w:line="220" w:lineRule="atLeast"/>
        <w:ind w:firstLine="360"/>
        <w:rPr>
          <w:spacing w:val="8"/>
          <w:sz w:val="22"/>
          <w:lang w:bidi="x-none"/>
        </w:rPr>
      </w:pPr>
      <w:r w:rsidRPr="007D35ED">
        <w:rPr>
          <w:i/>
          <w:iCs/>
          <w:spacing w:val="8"/>
          <w:sz w:val="18"/>
          <w:szCs w:val="20"/>
          <w:lang w:bidi="x-none"/>
        </w:rPr>
        <w:t>Bachelors Degree of Science in N</w:t>
      </w:r>
      <w:r w:rsidR="009B770B" w:rsidRPr="007D35ED">
        <w:rPr>
          <w:i/>
          <w:iCs/>
          <w:spacing w:val="8"/>
          <w:sz w:val="18"/>
          <w:szCs w:val="20"/>
          <w:lang w:bidi="x-none"/>
        </w:rPr>
        <w:t>ursin</w:t>
      </w:r>
      <w:r w:rsidR="00144A43" w:rsidRPr="007D35ED">
        <w:rPr>
          <w:i/>
          <w:iCs/>
          <w:spacing w:val="8"/>
          <w:sz w:val="18"/>
          <w:szCs w:val="20"/>
          <w:lang w:bidi="x-none"/>
        </w:rPr>
        <w:t xml:space="preserve">g, </w:t>
      </w:r>
      <w:r w:rsidR="006D195B" w:rsidRPr="007D35ED">
        <w:rPr>
          <w:i/>
          <w:iCs/>
          <w:spacing w:val="8"/>
          <w:sz w:val="18"/>
          <w:szCs w:val="20"/>
          <w:lang w:bidi="x-none"/>
        </w:rPr>
        <w:t>May 2020</w:t>
      </w:r>
    </w:p>
    <w:p w14:paraId="053FB1A8" w14:textId="77777777" w:rsidR="00600830" w:rsidRPr="0043269B" w:rsidRDefault="00600830" w:rsidP="0043269B">
      <w:pPr>
        <w:pStyle w:val="ListParagraph"/>
        <w:numPr>
          <w:ilvl w:val="0"/>
          <w:numId w:val="26"/>
        </w:numPr>
        <w:tabs>
          <w:tab w:val="right" w:pos="10890"/>
        </w:tabs>
        <w:spacing w:line="220" w:lineRule="atLeast"/>
        <w:rPr>
          <w:b/>
          <w:bCs/>
          <w:caps/>
          <w:spacing w:val="8"/>
          <w:sz w:val="18"/>
          <w:szCs w:val="20"/>
          <w:lang w:bidi="x-none"/>
        </w:rPr>
      </w:pPr>
      <w:r w:rsidRPr="0043269B">
        <w:rPr>
          <w:b/>
          <w:bCs/>
          <w:caps/>
          <w:spacing w:val="8"/>
          <w:sz w:val="18"/>
          <w:szCs w:val="20"/>
          <w:lang w:bidi="x-none"/>
        </w:rPr>
        <w:t xml:space="preserve">Pikes Peak Community College </w:t>
      </w:r>
      <w:r w:rsidRPr="0043269B">
        <w:rPr>
          <w:b/>
          <w:bCs/>
          <w:caps/>
          <w:spacing w:val="8"/>
          <w:sz w:val="18"/>
          <w:szCs w:val="20"/>
          <w:lang w:bidi="x-none"/>
        </w:rPr>
        <w:tab/>
      </w:r>
      <w:r w:rsidRPr="0043269B">
        <w:rPr>
          <w:b/>
          <w:bCs/>
          <w:spacing w:val="8"/>
          <w:sz w:val="18"/>
          <w:szCs w:val="20"/>
          <w:lang w:bidi="x-none"/>
        </w:rPr>
        <w:t>Colorado Springs, CO</w:t>
      </w:r>
    </w:p>
    <w:p w14:paraId="778F3E37" w14:textId="77777777" w:rsidR="00600830" w:rsidRPr="007D35ED" w:rsidRDefault="00600830" w:rsidP="0043269B">
      <w:pPr>
        <w:spacing w:line="220" w:lineRule="atLeast"/>
        <w:ind w:firstLine="360"/>
        <w:rPr>
          <w:spacing w:val="8"/>
          <w:sz w:val="22"/>
          <w:lang w:bidi="x-none"/>
        </w:rPr>
      </w:pPr>
      <w:r w:rsidRPr="007D35ED">
        <w:rPr>
          <w:i/>
          <w:iCs/>
          <w:spacing w:val="8"/>
          <w:sz w:val="18"/>
          <w:szCs w:val="20"/>
          <w:lang w:bidi="x-none"/>
        </w:rPr>
        <w:t>Associate Degree in Nursing, May 2016</w:t>
      </w:r>
    </w:p>
    <w:p w14:paraId="772C7FA2" w14:textId="1AA8C638" w:rsidR="00894E62" w:rsidRPr="00021BB8" w:rsidRDefault="00600830" w:rsidP="00021BB8">
      <w:pPr>
        <w:spacing w:line="220" w:lineRule="atLeast"/>
        <w:ind w:firstLine="360"/>
        <w:rPr>
          <w:i/>
          <w:iCs/>
          <w:spacing w:val="8"/>
          <w:sz w:val="18"/>
          <w:szCs w:val="20"/>
          <w:lang w:bidi="x-none"/>
        </w:rPr>
      </w:pPr>
      <w:r w:rsidRPr="007D35ED">
        <w:rPr>
          <w:i/>
          <w:iCs/>
          <w:spacing w:val="8"/>
          <w:sz w:val="18"/>
          <w:szCs w:val="20"/>
          <w:lang w:bidi="x-none"/>
        </w:rPr>
        <w:t>Associate Degree General Education, August 2015</w:t>
      </w:r>
    </w:p>
    <w:p w14:paraId="01296C3B" w14:textId="77777777" w:rsidR="00600830" w:rsidRPr="007D35ED" w:rsidRDefault="00600830" w:rsidP="00600830">
      <w:pPr>
        <w:tabs>
          <w:tab w:val="right" w:pos="9923"/>
        </w:tabs>
        <w:spacing w:after="80"/>
        <w:rPr>
          <w:rFonts w:ascii="Lucida Console" w:eastAsia="Lucida Console" w:hAnsi="Lucida Console" w:cs="Lucida Console"/>
          <w:b/>
          <w:bCs/>
          <w:spacing w:val="8"/>
          <w:sz w:val="22"/>
          <w:u w:val="single"/>
          <w:lang w:bidi="x-none"/>
        </w:rPr>
      </w:pPr>
      <w:r w:rsidRPr="007D35ED">
        <w:rPr>
          <w:b/>
          <w:bCs/>
          <w:caps/>
          <w:spacing w:val="8"/>
          <w:sz w:val="22"/>
          <w:u w:val="single"/>
          <w:lang w:bidi="x-none"/>
        </w:rPr>
        <w:t xml:space="preserve">Work Experience </w:t>
      </w:r>
      <w:r w:rsidRPr="007D35ED">
        <w:rPr>
          <w:rFonts w:ascii="Lucida Console" w:eastAsia="Lucida Console" w:hAnsi="Lucida Console" w:cs="Lucida Console"/>
          <w:b/>
          <w:bCs/>
          <w:caps/>
          <w:spacing w:val="8"/>
          <w:sz w:val="22"/>
          <w:u w:val="single"/>
          <w:lang w:bidi="x-none"/>
        </w:rPr>
        <w:tab/>
      </w:r>
    </w:p>
    <w:p w14:paraId="2D29C902" w14:textId="77777777" w:rsidR="007D35ED" w:rsidRPr="007D35ED" w:rsidRDefault="007D35ED" w:rsidP="007D35ED">
      <w:pPr>
        <w:tabs>
          <w:tab w:val="right" w:pos="10890"/>
        </w:tabs>
        <w:spacing w:line="220" w:lineRule="atLeast"/>
        <w:rPr>
          <w:b/>
          <w:bCs/>
          <w:spacing w:val="8"/>
          <w:sz w:val="18"/>
          <w:szCs w:val="20"/>
          <w:lang w:bidi="x-none"/>
        </w:rPr>
      </w:pPr>
      <w:r>
        <w:rPr>
          <w:b/>
          <w:bCs/>
          <w:spacing w:val="8"/>
          <w:sz w:val="18"/>
          <w:szCs w:val="20"/>
          <w:lang w:bidi="x-none"/>
        </w:rPr>
        <w:t>Coney Island Hospital-NYC H+H</w:t>
      </w:r>
      <w:r>
        <w:rPr>
          <w:b/>
          <w:bCs/>
          <w:spacing w:val="8"/>
          <w:sz w:val="18"/>
          <w:szCs w:val="20"/>
          <w:lang w:bidi="x-none"/>
        </w:rPr>
        <w:tab/>
        <w:t>New York, NY</w:t>
      </w:r>
    </w:p>
    <w:p w14:paraId="371126B3" w14:textId="7F3EBBCA" w:rsidR="007D35ED" w:rsidRPr="007D35ED" w:rsidRDefault="00710B86" w:rsidP="007D35ED">
      <w:pPr>
        <w:tabs>
          <w:tab w:val="right" w:pos="9923"/>
        </w:tabs>
        <w:spacing w:line="220" w:lineRule="atLeast"/>
        <w:rPr>
          <w:bCs/>
          <w:i/>
          <w:spacing w:val="8"/>
          <w:sz w:val="18"/>
          <w:szCs w:val="20"/>
          <w:lang w:bidi="x-none"/>
        </w:rPr>
      </w:pPr>
      <w:r>
        <w:rPr>
          <w:i/>
          <w:iCs/>
          <w:spacing w:val="8"/>
          <w:sz w:val="18"/>
          <w:szCs w:val="20"/>
          <w:lang w:bidi="x-none"/>
        </w:rPr>
        <w:t>Crisis Response</w:t>
      </w:r>
      <w:r w:rsidR="007D35ED" w:rsidRPr="007D35ED">
        <w:rPr>
          <w:i/>
          <w:iCs/>
          <w:spacing w:val="8"/>
          <w:sz w:val="18"/>
          <w:szCs w:val="20"/>
          <w:lang w:bidi="x-none"/>
        </w:rPr>
        <w:t xml:space="preserve"> Nurse-Emergency Department</w:t>
      </w:r>
      <w:r w:rsidR="00852AD3">
        <w:rPr>
          <w:bCs/>
          <w:i/>
          <w:spacing w:val="8"/>
          <w:sz w:val="18"/>
          <w:szCs w:val="20"/>
          <w:lang w:bidi="x-none"/>
        </w:rPr>
        <w:tab/>
        <w:t>April</w:t>
      </w:r>
      <w:r w:rsidR="007D35ED">
        <w:rPr>
          <w:bCs/>
          <w:i/>
          <w:spacing w:val="8"/>
          <w:sz w:val="18"/>
          <w:szCs w:val="20"/>
          <w:lang w:bidi="x-none"/>
        </w:rPr>
        <w:t xml:space="preserve"> 2020 – May 2020</w:t>
      </w:r>
    </w:p>
    <w:p w14:paraId="2637ACDF" w14:textId="24B72EAB" w:rsidR="00710B86" w:rsidRPr="00710B86" w:rsidRDefault="00710B86" w:rsidP="00F95680">
      <w:pPr>
        <w:pStyle w:val="ListParagraph"/>
        <w:numPr>
          <w:ilvl w:val="0"/>
          <w:numId w:val="24"/>
        </w:numPr>
        <w:tabs>
          <w:tab w:val="right" w:pos="9923"/>
          <w:tab w:val="right" w:pos="10890"/>
        </w:tabs>
        <w:spacing w:line="220" w:lineRule="atLeast"/>
        <w:rPr>
          <w:b/>
          <w:bCs/>
          <w:spacing w:val="8"/>
          <w:sz w:val="18"/>
          <w:szCs w:val="20"/>
          <w:lang w:bidi="x-none"/>
        </w:rPr>
      </w:pPr>
      <w:r w:rsidRPr="00710B86">
        <w:rPr>
          <w:bCs/>
          <w:spacing w:val="8"/>
          <w:sz w:val="18"/>
          <w:szCs w:val="20"/>
          <w:lang w:bidi="x-none"/>
        </w:rPr>
        <w:t xml:space="preserve">Deployed to New York City as </w:t>
      </w:r>
      <w:r>
        <w:rPr>
          <w:bCs/>
          <w:spacing w:val="8"/>
          <w:sz w:val="18"/>
          <w:szCs w:val="20"/>
          <w:lang w:bidi="x-none"/>
        </w:rPr>
        <w:t xml:space="preserve">a frontline healthcare professional on </w:t>
      </w:r>
      <w:r w:rsidRPr="00710B86">
        <w:rPr>
          <w:bCs/>
          <w:spacing w:val="8"/>
          <w:sz w:val="18"/>
          <w:szCs w:val="20"/>
          <w:lang w:bidi="x-none"/>
        </w:rPr>
        <w:t xml:space="preserve">a disaster relief </w:t>
      </w:r>
      <w:r>
        <w:rPr>
          <w:bCs/>
          <w:spacing w:val="8"/>
          <w:sz w:val="18"/>
          <w:szCs w:val="20"/>
          <w:lang w:bidi="x-none"/>
        </w:rPr>
        <w:t xml:space="preserve">team. Stepping out of a typical comfort zone to provide excellent care during the COVID-19 national pandemic in the hardest affected area of the country. Routinely managed 15-20 critical patients requiring ventilation, </w:t>
      </w:r>
      <w:proofErr w:type="spellStart"/>
      <w:r>
        <w:rPr>
          <w:bCs/>
          <w:spacing w:val="8"/>
          <w:sz w:val="18"/>
          <w:szCs w:val="20"/>
          <w:lang w:bidi="x-none"/>
        </w:rPr>
        <w:t>bipap</w:t>
      </w:r>
      <w:proofErr w:type="spellEnd"/>
      <w:r>
        <w:rPr>
          <w:bCs/>
          <w:spacing w:val="8"/>
          <w:sz w:val="18"/>
          <w:szCs w:val="20"/>
          <w:lang w:bidi="x-none"/>
        </w:rPr>
        <w:t xml:space="preserve">, and management of critically </w:t>
      </w:r>
      <w:proofErr w:type="spellStart"/>
      <w:r>
        <w:rPr>
          <w:bCs/>
          <w:spacing w:val="8"/>
          <w:sz w:val="18"/>
          <w:szCs w:val="20"/>
          <w:lang w:bidi="x-none"/>
        </w:rPr>
        <w:t>titratable</w:t>
      </w:r>
      <w:proofErr w:type="spellEnd"/>
      <w:r>
        <w:rPr>
          <w:bCs/>
          <w:spacing w:val="8"/>
          <w:sz w:val="18"/>
          <w:szCs w:val="20"/>
          <w:lang w:bidi="x-none"/>
        </w:rPr>
        <w:t xml:space="preserve"> drips under extreme conditions while effectively managing the stress of lack of supplies, equiptment,</w:t>
      </w:r>
      <w:bookmarkStart w:id="0" w:name="_GoBack"/>
      <w:bookmarkEnd w:id="0"/>
      <w:r>
        <w:rPr>
          <w:bCs/>
          <w:spacing w:val="8"/>
          <w:sz w:val="18"/>
          <w:szCs w:val="20"/>
          <w:lang w:bidi="x-none"/>
        </w:rPr>
        <w:t xml:space="preserve"> and support personnel.</w:t>
      </w:r>
    </w:p>
    <w:p w14:paraId="17812804" w14:textId="40EF9EFC" w:rsidR="006D195B" w:rsidRPr="00710B86" w:rsidRDefault="006D195B" w:rsidP="00710B86">
      <w:pPr>
        <w:tabs>
          <w:tab w:val="right" w:pos="9923"/>
          <w:tab w:val="right" w:pos="10890"/>
        </w:tabs>
        <w:spacing w:line="220" w:lineRule="atLeast"/>
        <w:rPr>
          <w:b/>
          <w:bCs/>
          <w:spacing w:val="8"/>
          <w:sz w:val="18"/>
          <w:szCs w:val="20"/>
          <w:lang w:bidi="x-none"/>
        </w:rPr>
      </w:pPr>
      <w:r w:rsidRPr="00710B86">
        <w:rPr>
          <w:b/>
          <w:bCs/>
          <w:spacing w:val="8"/>
          <w:sz w:val="18"/>
          <w:szCs w:val="20"/>
          <w:lang w:bidi="x-none"/>
        </w:rPr>
        <w:t>Corpus Christi Medical Center</w:t>
      </w:r>
      <w:r w:rsidRPr="00710B86">
        <w:rPr>
          <w:b/>
          <w:bCs/>
          <w:spacing w:val="8"/>
          <w:sz w:val="18"/>
          <w:szCs w:val="20"/>
          <w:lang w:bidi="x-none"/>
        </w:rPr>
        <w:tab/>
        <w:t>Corpus Christi, TX</w:t>
      </w:r>
    </w:p>
    <w:p w14:paraId="50E8EE67" w14:textId="77777777" w:rsidR="006D195B" w:rsidRPr="007D35ED" w:rsidRDefault="006D195B" w:rsidP="006B5FE0">
      <w:pPr>
        <w:tabs>
          <w:tab w:val="right" w:pos="9923"/>
        </w:tabs>
        <w:spacing w:line="220" w:lineRule="atLeast"/>
        <w:rPr>
          <w:bCs/>
          <w:i/>
          <w:spacing w:val="8"/>
          <w:sz w:val="18"/>
          <w:szCs w:val="20"/>
          <w:lang w:bidi="x-none"/>
        </w:rPr>
      </w:pPr>
      <w:r w:rsidRPr="007D35ED">
        <w:rPr>
          <w:bCs/>
          <w:i/>
          <w:spacing w:val="8"/>
          <w:sz w:val="18"/>
          <w:szCs w:val="20"/>
          <w:lang w:bidi="x-none"/>
        </w:rPr>
        <w:t>Trauma Coordinator-Injury Prevention and Education</w:t>
      </w:r>
      <w:r w:rsidR="007D35ED">
        <w:rPr>
          <w:bCs/>
          <w:i/>
          <w:spacing w:val="8"/>
          <w:sz w:val="18"/>
          <w:szCs w:val="20"/>
          <w:lang w:bidi="x-none"/>
        </w:rPr>
        <w:tab/>
        <w:t>April 2019 – May 2020</w:t>
      </w:r>
    </w:p>
    <w:p w14:paraId="130ED42A" w14:textId="77777777" w:rsidR="006D195B" w:rsidRPr="007D35ED" w:rsidRDefault="00C2620F" w:rsidP="00BD0EFD">
      <w:pPr>
        <w:pStyle w:val="ListParagraph"/>
        <w:numPr>
          <w:ilvl w:val="0"/>
          <w:numId w:val="24"/>
        </w:numPr>
        <w:tabs>
          <w:tab w:val="right" w:pos="9923"/>
        </w:tabs>
        <w:spacing w:line="220" w:lineRule="atLeast"/>
        <w:rPr>
          <w:bCs/>
          <w:spacing w:val="8"/>
          <w:sz w:val="18"/>
          <w:szCs w:val="20"/>
          <w:lang w:bidi="x-none"/>
        </w:rPr>
      </w:pPr>
      <w:r w:rsidRPr="007D35ED">
        <w:rPr>
          <w:bCs/>
          <w:spacing w:val="8"/>
          <w:sz w:val="18"/>
          <w:szCs w:val="20"/>
          <w:lang w:bidi="x-none"/>
        </w:rPr>
        <w:t xml:space="preserve">Provided trauma education and outreach while ensuring efficient implementation of key trauma educational processes across the trauma continuum of care including orientation, annual competency assessments, preceptor orientation and development, and performance improvement. Taught community outreach classes including stop the bleed and senior fall education. Participated in outreach with EMS partners bridging education and feedback to prehospital </w:t>
      </w:r>
      <w:r w:rsidR="007D35ED" w:rsidRPr="007D35ED">
        <w:rPr>
          <w:bCs/>
          <w:spacing w:val="8"/>
          <w:sz w:val="18"/>
          <w:szCs w:val="20"/>
          <w:lang w:bidi="x-none"/>
        </w:rPr>
        <w:t>personnel</w:t>
      </w:r>
      <w:r w:rsidRPr="007D35ED">
        <w:rPr>
          <w:bCs/>
          <w:spacing w:val="8"/>
          <w:sz w:val="18"/>
          <w:szCs w:val="20"/>
          <w:lang w:bidi="x-none"/>
        </w:rPr>
        <w:t>.</w:t>
      </w:r>
    </w:p>
    <w:p w14:paraId="3AEE1491" w14:textId="77777777" w:rsidR="009B770B" w:rsidRPr="007D35ED" w:rsidRDefault="009B770B" w:rsidP="00F95680">
      <w:pPr>
        <w:tabs>
          <w:tab w:val="right" w:pos="10890"/>
        </w:tabs>
        <w:spacing w:line="220" w:lineRule="atLeast"/>
        <w:rPr>
          <w:b/>
          <w:bCs/>
          <w:spacing w:val="8"/>
          <w:sz w:val="18"/>
          <w:szCs w:val="20"/>
          <w:lang w:bidi="x-none"/>
        </w:rPr>
      </w:pPr>
      <w:proofErr w:type="spellStart"/>
      <w:r w:rsidRPr="007D35ED">
        <w:rPr>
          <w:b/>
          <w:bCs/>
          <w:spacing w:val="8"/>
          <w:sz w:val="18"/>
          <w:szCs w:val="20"/>
          <w:lang w:bidi="x-none"/>
        </w:rPr>
        <w:t>Healthtrust-Parallon</w:t>
      </w:r>
      <w:proofErr w:type="spellEnd"/>
      <w:r w:rsidRPr="007D35ED">
        <w:rPr>
          <w:b/>
          <w:bCs/>
          <w:spacing w:val="8"/>
          <w:sz w:val="18"/>
          <w:szCs w:val="20"/>
          <w:lang w:bidi="x-none"/>
        </w:rPr>
        <w:tab/>
        <w:t>Dallas</w:t>
      </w:r>
      <w:r w:rsidR="00C2620F" w:rsidRPr="007D35ED">
        <w:rPr>
          <w:b/>
          <w:bCs/>
          <w:spacing w:val="8"/>
          <w:sz w:val="18"/>
          <w:szCs w:val="20"/>
          <w:lang w:bidi="x-none"/>
        </w:rPr>
        <w:t>/Corpus Christi</w:t>
      </w:r>
      <w:r w:rsidRPr="007D35ED">
        <w:rPr>
          <w:b/>
          <w:bCs/>
          <w:spacing w:val="8"/>
          <w:sz w:val="18"/>
          <w:szCs w:val="20"/>
          <w:lang w:bidi="x-none"/>
        </w:rPr>
        <w:t>, TX</w:t>
      </w:r>
    </w:p>
    <w:p w14:paraId="5A97D930" w14:textId="77777777" w:rsidR="009B770B" w:rsidRPr="007D35ED" w:rsidRDefault="00334066" w:rsidP="006B5FE0">
      <w:pPr>
        <w:tabs>
          <w:tab w:val="right" w:pos="9923"/>
        </w:tabs>
        <w:spacing w:line="220" w:lineRule="atLeast"/>
        <w:rPr>
          <w:i/>
          <w:iCs/>
          <w:spacing w:val="8"/>
          <w:sz w:val="18"/>
          <w:szCs w:val="20"/>
          <w:lang w:bidi="x-none"/>
        </w:rPr>
      </w:pPr>
      <w:r w:rsidRPr="007D35ED">
        <w:rPr>
          <w:i/>
          <w:iCs/>
          <w:spacing w:val="8"/>
          <w:sz w:val="18"/>
          <w:szCs w:val="20"/>
          <w:lang w:bidi="x-none"/>
        </w:rPr>
        <w:t>Travel Nurse-</w:t>
      </w:r>
      <w:r w:rsidR="009B770B" w:rsidRPr="007D35ED">
        <w:rPr>
          <w:i/>
          <w:iCs/>
          <w:spacing w:val="8"/>
          <w:sz w:val="18"/>
          <w:szCs w:val="20"/>
          <w:lang w:bidi="x-none"/>
        </w:rPr>
        <w:t>Emergency Department</w:t>
      </w:r>
      <w:r w:rsidRPr="007D35ED">
        <w:rPr>
          <w:i/>
          <w:iCs/>
          <w:spacing w:val="8"/>
          <w:sz w:val="18"/>
          <w:szCs w:val="20"/>
          <w:lang w:bidi="x-none"/>
        </w:rPr>
        <w:tab/>
        <w:t>July</w:t>
      </w:r>
      <w:r w:rsidR="00FE5297" w:rsidRPr="007D35ED">
        <w:rPr>
          <w:i/>
          <w:iCs/>
          <w:spacing w:val="8"/>
          <w:sz w:val="18"/>
          <w:szCs w:val="20"/>
          <w:lang w:bidi="x-none"/>
        </w:rPr>
        <w:t xml:space="preserve"> 2018 – March 2019</w:t>
      </w:r>
    </w:p>
    <w:p w14:paraId="0E73F077" w14:textId="77777777" w:rsidR="009B770B" w:rsidRPr="007D35ED" w:rsidRDefault="009B770B" w:rsidP="009B770B">
      <w:pPr>
        <w:widowControl w:val="0"/>
        <w:autoSpaceDE w:val="0"/>
        <w:autoSpaceDN w:val="0"/>
        <w:adjustRightInd w:val="0"/>
        <w:spacing w:after="40"/>
        <w:rPr>
          <w:rFonts w:eastAsiaTheme="minorEastAsia"/>
          <w:b/>
          <w:bCs/>
          <w:color w:val="353535"/>
          <w:sz w:val="18"/>
          <w:szCs w:val="20"/>
        </w:rPr>
      </w:pPr>
      <w:r w:rsidRPr="007D35ED">
        <w:rPr>
          <w:rFonts w:eastAsiaTheme="minorEastAsia"/>
          <w:b/>
          <w:bCs/>
          <w:color w:val="353535"/>
          <w:sz w:val="18"/>
          <w:szCs w:val="20"/>
        </w:rPr>
        <w:t>Worked efficiently in high stre</w:t>
      </w:r>
      <w:r w:rsidR="00C2620F" w:rsidRPr="007D35ED">
        <w:rPr>
          <w:rFonts w:eastAsiaTheme="minorEastAsia"/>
          <w:b/>
          <w:bCs/>
          <w:color w:val="353535"/>
          <w:sz w:val="18"/>
          <w:szCs w:val="20"/>
        </w:rPr>
        <w:t>ss situations in</w:t>
      </w:r>
      <w:r w:rsidRPr="007D35ED">
        <w:rPr>
          <w:rFonts w:eastAsiaTheme="minorEastAsia"/>
          <w:b/>
          <w:bCs/>
          <w:color w:val="353535"/>
          <w:sz w:val="18"/>
          <w:szCs w:val="20"/>
        </w:rPr>
        <w:t xml:space="preserve"> fast-pace trauma centers throughout Dallas Fort Worth</w:t>
      </w:r>
      <w:r w:rsidR="00C2620F" w:rsidRPr="007D35ED">
        <w:rPr>
          <w:rFonts w:eastAsiaTheme="minorEastAsia"/>
          <w:b/>
          <w:bCs/>
          <w:color w:val="353535"/>
          <w:sz w:val="18"/>
          <w:szCs w:val="20"/>
        </w:rPr>
        <w:t xml:space="preserve"> and Corpus Christi</w:t>
      </w:r>
      <w:r w:rsidRPr="007D35ED">
        <w:rPr>
          <w:rFonts w:eastAsiaTheme="minorEastAsia"/>
          <w:b/>
          <w:bCs/>
          <w:color w:val="353535"/>
          <w:sz w:val="18"/>
          <w:szCs w:val="20"/>
        </w:rPr>
        <w:t>, TX area</w:t>
      </w:r>
      <w:r w:rsidR="00C2620F" w:rsidRPr="007D35ED">
        <w:rPr>
          <w:rFonts w:eastAsiaTheme="minorEastAsia"/>
          <w:b/>
          <w:bCs/>
          <w:color w:val="353535"/>
          <w:sz w:val="18"/>
          <w:szCs w:val="20"/>
        </w:rPr>
        <w:t>s.</w:t>
      </w:r>
    </w:p>
    <w:p w14:paraId="10DCB989" w14:textId="77777777" w:rsidR="009B770B" w:rsidRPr="007D35ED" w:rsidRDefault="003D4643" w:rsidP="003D4643">
      <w:pPr>
        <w:numPr>
          <w:ilvl w:val="0"/>
          <w:numId w:val="19"/>
        </w:numPr>
        <w:pBdr>
          <w:left w:val="none" w:sz="0" w:space="8" w:color="auto"/>
        </w:pBdr>
        <w:ind w:left="360"/>
        <w:rPr>
          <w:i/>
          <w:iCs/>
          <w:spacing w:val="8"/>
          <w:sz w:val="18"/>
          <w:szCs w:val="20"/>
          <w:lang w:bidi="x-none"/>
        </w:rPr>
      </w:pPr>
      <w:r w:rsidRPr="007D35ED">
        <w:rPr>
          <w:spacing w:val="8"/>
          <w:sz w:val="18"/>
          <w:szCs w:val="20"/>
          <w:lang w:bidi="x-none"/>
        </w:rPr>
        <w:t>Utilized</w:t>
      </w:r>
      <w:r w:rsidR="009B770B" w:rsidRPr="007D35ED">
        <w:rPr>
          <w:spacing w:val="8"/>
          <w:sz w:val="18"/>
          <w:szCs w:val="20"/>
          <w:lang w:bidi="x-none"/>
        </w:rPr>
        <w:t xml:space="preserve"> knowledge and skill base to effectively manage the care of patients experiencing life-threatening problems requiring complex assessment, high intensity therapies and interventions</w:t>
      </w:r>
      <w:r w:rsidRPr="007D35ED">
        <w:rPr>
          <w:spacing w:val="8"/>
          <w:sz w:val="18"/>
          <w:szCs w:val="20"/>
          <w:lang w:bidi="x-none"/>
        </w:rPr>
        <w:t>;</w:t>
      </w:r>
      <w:r w:rsidRPr="007D35ED">
        <w:rPr>
          <w:i/>
          <w:iCs/>
          <w:spacing w:val="8"/>
          <w:sz w:val="18"/>
          <w:szCs w:val="20"/>
          <w:lang w:bidi="x-none"/>
        </w:rPr>
        <w:t xml:space="preserve"> </w:t>
      </w:r>
      <w:r w:rsidR="009B770B" w:rsidRPr="007D35ED">
        <w:rPr>
          <w:iCs/>
          <w:spacing w:val="8"/>
          <w:sz w:val="18"/>
          <w:szCs w:val="20"/>
          <w:lang w:bidi="x-none"/>
        </w:rPr>
        <w:t>Increased critical thinking skills, making quick and accurate assessments about incoming patients, including both physical and mental health conditions while identifying acute and chronic medical problems and documenting medical history</w:t>
      </w:r>
      <w:r w:rsidRPr="007D35ED">
        <w:rPr>
          <w:iCs/>
          <w:spacing w:val="8"/>
          <w:sz w:val="18"/>
          <w:szCs w:val="20"/>
          <w:lang w:bidi="x-none"/>
        </w:rPr>
        <w:t xml:space="preserve"> in various emergency departments</w:t>
      </w:r>
      <w:r w:rsidR="009B770B" w:rsidRPr="007D35ED">
        <w:rPr>
          <w:iCs/>
          <w:spacing w:val="8"/>
          <w:sz w:val="18"/>
          <w:szCs w:val="20"/>
          <w:lang w:bidi="x-none"/>
        </w:rPr>
        <w:t>.</w:t>
      </w:r>
    </w:p>
    <w:p w14:paraId="7EC66800" w14:textId="77777777" w:rsidR="006B5FE0" w:rsidRPr="007D35ED" w:rsidRDefault="006B5FE0" w:rsidP="00F95680">
      <w:pPr>
        <w:tabs>
          <w:tab w:val="right" w:pos="10890"/>
        </w:tabs>
        <w:spacing w:line="220" w:lineRule="atLeast"/>
        <w:rPr>
          <w:spacing w:val="8"/>
          <w:sz w:val="22"/>
          <w:lang w:bidi="x-none"/>
        </w:rPr>
      </w:pPr>
      <w:r w:rsidRPr="007D35ED">
        <w:rPr>
          <w:b/>
          <w:bCs/>
          <w:spacing w:val="8"/>
          <w:sz w:val="18"/>
          <w:szCs w:val="20"/>
          <w:lang w:bidi="x-none"/>
        </w:rPr>
        <w:t>Penrose Saint Francis Hospital</w:t>
      </w:r>
      <w:r w:rsidRPr="007D35ED">
        <w:rPr>
          <w:spacing w:val="8"/>
          <w:sz w:val="22"/>
          <w:lang w:bidi="x-none"/>
        </w:rPr>
        <w:t xml:space="preserve"> </w:t>
      </w:r>
      <w:r w:rsidRPr="007D35ED">
        <w:rPr>
          <w:spacing w:val="8"/>
          <w:sz w:val="22"/>
          <w:lang w:bidi="x-none"/>
        </w:rPr>
        <w:tab/>
        <w:t xml:space="preserve"> </w:t>
      </w:r>
      <w:r w:rsidRPr="007D35ED">
        <w:rPr>
          <w:b/>
          <w:bCs/>
          <w:spacing w:val="8"/>
          <w:sz w:val="18"/>
          <w:szCs w:val="20"/>
          <w:lang w:bidi="x-none"/>
        </w:rPr>
        <w:t>Colorado Springs, CO</w:t>
      </w:r>
    </w:p>
    <w:p w14:paraId="1C90C0C9" w14:textId="77777777" w:rsidR="006B5FE0" w:rsidRPr="007D35ED" w:rsidRDefault="006B5FE0" w:rsidP="006B5FE0">
      <w:pPr>
        <w:tabs>
          <w:tab w:val="right" w:pos="9923"/>
        </w:tabs>
        <w:spacing w:line="220" w:lineRule="atLeast"/>
        <w:rPr>
          <w:spacing w:val="8"/>
          <w:sz w:val="22"/>
          <w:lang w:bidi="x-none"/>
        </w:rPr>
      </w:pPr>
      <w:r w:rsidRPr="007D35ED">
        <w:rPr>
          <w:i/>
          <w:iCs/>
          <w:spacing w:val="8"/>
          <w:sz w:val="18"/>
          <w:szCs w:val="20"/>
          <w:lang w:bidi="x-none"/>
        </w:rPr>
        <w:t xml:space="preserve">Emergency Department Registered Nurse </w:t>
      </w:r>
      <w:r w:rsidRPr="007D35ED">
        <w:rPr>
          <w:i/>
          <w:iCs/>
          <w:spacing w:val="8"/>
          <w:sz w:val="18"/>
          <w:szCs w:val="20"/>
          <w:lang w:bidi="x-none"/>
        </w:rPr>
        <w:tab/>
      </w:r>
      <w:r w:rsidRPr="007D35ED">
        <w:rPr>
          <w:spacing w:val="8"/>
          <w:sz w:val="22"/>
          <w:lang w:bidi="x-none"/>
        </w:rPr>
        <w:t xml:space="preserve"> </w:t>
      </w:r>
      <w:r w:rsidR="00FE5297" w:rsidRPr="007D35ED">
        <w:rPr>
          <w:i/>
          <w:iCs/>
          <w:spacing w:val="8"/>
          <w:sz w:val="18"/>
          <w:szCs w:val="20"/>
          <w:lang w:bidi="x-none"/>
        </w:rPr>
        <w:t>Jul 2017 – July 2018</w:t>
      </w:r>
    </w:p>
    <w:p w14:paraId="7840B15D" w14:textId="77777777" w:rsidR="006B5FE0" w:rsidRPr="007D35ED" w:rsidRDefault="006B5FE0" w:rsidP="006B5FE0">
      <w:pPr>
        <w:widowControl w:val="0"/>
        <w:autoSpaceDE w:val="0"/>
        <w:autoSpaceDN w:val="0"/>
        <w:adjustRightInd w:val="0"/>
        <w:spacing w:after="40"/>
        <w:rPr>
          <w:rFonts w:eastAsiaTheme="minorEastAsia"/>
          <w:b/>
          <w:bCs/>
          <w:color w:val="353535"/>
          <w:sz w:val="18"/>
          <w:szCs w:val="20"/>
        </w:rPr>
      </w:pPr>
      <w:r w:rsidRPr="007D35ED">
        <w:rPr>
          <w:rFonts w:eastAsiaTheme="minorEastAsia"/>
          <w:b/>
          <w:bCs/>
          <w:color w:val="353535"/>
          <w:sz w:val="18"/>
          <w:szCs w:val="20"/>
        </w:rPr>
        <w:t>Worked efficiently in high stress situations in a fast-pace, 44-bed Level II trauma center.</w:t>
      </w:r>
    </w:p>
    <w:p w14:paraId="64E12E86" w14:textId="77777777" w:rsidR="006B5FE0" w:rsidRPr="007D35ED" w:rsidRDefault="006B5FE0" w:rsidP="006B5FE0">
      <w:pPr>
        <w:numPr>
          <w:ilvl w:val="0"/>
          <w:numId w:val="19"/>
        </w:numPr>
        <w:pBdr>
          <w:left w:val="none" w:sz="0" w:space="8" w:color="auto"/>
        </w:pBdr>
        <w:ind w:left="360"/>
        <w:rPr>
          <w:spacing w:val="8"/>
          <w:sz w:val="18"/>
          <w:szCs w:val="20"/>
          <w:lang w:bidi="x-none"/>
        </w:rPr>
      </w:pPr>
      <w:r w:rsidRPr="007D35ED">
        <w:rPr>
          <w:spacing w:val="8"/>
          <w:sz w:val="18"/>
          <w:szCs w:val="20"/>
          <w:lang w:bidi="x-none"/>
        </w:rPr>
        <w:t>Efficiently and knowledgeably provided nursing care for all ER patients, while also handling intubations, defibrillations, mass transfusions, mass casualty situations, splinting, conscious sedations, and hypothermia protocol. Decisively and confidently made judgments on patient conditions based on vital signs, patient presentation, and initial assessment; triaged to appropriate zone; activated specialized team when indicated (</w:t>
      </w:r>
      <w:proofErr w:type="spellStart"/>
      <w:r w:rsidRPr="007D35ED">
        <w:rPr>
          <w:spacing w:val="8"/>
          <w:sz w:val="18"/>
          <w:szCs w:val="20"/>
          <w:lang w:bidi="x-none"/>
        </w:rPr>
        <w:t>cath</w:t>
      </w:r>
      <w:proofErr w:type="spellEnd"/>
      <w:r w:rsidRPr="007D35ED">
        <w:rPr>
          <w:spacing w:val="8"/>
          <w:sz w:val="18"/>
          <w:szCs w:val="20"/>
          <w:lang w:bidi="x-none"/>
        </w:rPr>
        <w:t xml:space="preserve"> lab, trauma team, rapid response stroke team, etc.) Efficiently and knowledgeably provided critical nursing care for all ER patients and collaborated with all members of interdisciplinary team, therapists, social workers, doctors and pharmacists</w:t>
      </w:r>
      <w:r w:rsidR="009B770B" w:rsidRPr="007D35ED">
        <w:rPr>
          <w:spacing w:val="8"/>
          <w:sz w:val="18"/>
          <w:szCs w:val="20"/>
          <w:lang w:bidi="x-none"/>
        </w:rPr>
        <w:t>.</w:t>
      </w:r>
    </w:p>
    <w:p w14:paraId="2DC2C0B1" w14:textId="77777777" w:rsidR="005624F7" w:rsidRPr="007D35ED" w:rsidRDefault="005624F7" w:rsidP="00F95680">
      <w:pPr>
        <w:tabs>
          <w:tab w:val="right" w:pos="10890"/>
        </w:tabs>
        <w:spacing w:line="220" w:lineRule="atLeast"/>
        <w:rPr>
          <w:spacing w:val="8"/>
          <w:sz w:val="22"/>
          <w:lang w:bidi="x-none"/>
        </w:rPr>
      </w:pPr>
      <w:r w:rsidRPr="007D35ED">
        <w:rPr>
          <w:b/>
          <w:bCs/>
          <w:spacing w:val="8"/>
          <w:sz w:val="18"/>
          <w:szCs w:val="20"/>
          <w:lang w:bidi="x-none"/>
        </w:rPr>
        <w:t>Parkview Medical Center</w:t>
      </w:r>
      <w:r w:rsidRPr="007D35ED">
        <w:rPr>
          <w:spacing w:val="8"/>
          <w:sz w:val="22"/>
          <w:lang w:bidi="x-none"/>
        </w:rPr>
        <w:t xml:space="preserve"> </w:t>
      </w:r>
      <w:r w:rsidRPr="007D35ED">
        <w:rPr>
          <w:spacing w:val="8"/>
          <w:sz w:val="22"/>
          <w:lang w:bidi="x-none"/>
        </w:rPr>
        <w:tab/>
        <w:t xml:space="preserve"> </w:t>
      </w:r>
      <w:r w:rsidRPr="007D35ED">
        <w:rPr>
          <w:b/>
          <w:bCs/>
          <w:spacing w:val="8"/>
          <w:sz w:val="18"/>
          <w:szCs w:val="20"/>
          <w:lang w:bidi="x-none"/>
        </w:rPr>
        <w:t>Pueblo, CO</w:t>
      </w:r>
    </w:p>
    <w:p w14:paraId="2367235D" w14:textId="77777777" w:rsidR="005624F7" w:rsidRPr="007D35ED" w:rsidRDefault="005624F7" w:rsidP="005624F7">
      <w:pPr>
        <w:tabs>
          <w:tab w:val="right" w:pos="9923"/>
        </w:tabs>
        <w:spacing w:line="220" w:lineRule="atLeast"/>
        <w:rPr>
          <w:spacing w:val="8"/>
          <w:sz w:val="22"/>
          <w:lang w:bidi="x-none"/>
        </w:rPr>
      </w:pPr>
      <w:r w:rsidRPr="007D35ED">
        <w:rPr>
          <w:i/>
          <w:iCs/>
          <w:spacing w:val="8"/>
          <w:sz w:val="18"/>
          <w:szCs w:val="20"/>
          <w:lang w:bidi="x-none"/>
        </w:rPr>
        <w:t xml:space="preserve">Emergency Department Registered Nurse </w:t>
      </w:r>
      <w:r w:rsidRPr="007D35ED">
        <w:rPr>
          <w:i/>
          <w:iCs/>
          <w:spacing w:val="8"/>
          <w:sz w:val="18"/>
          <w:szCs w:val="20"/>
          <w:lang w:bidi="x-none"/>
        </w:rPr>
        <w:tab/>
      </w:r>
      <w:r w:rsidRPr="007D35ED">
        <w:rPr>
          <w:spacing w:val="8"/>
          <w:sz w:val="22"/>
          <w:lang w:bidi="x-none"/>
        </w:rPr>
        <w:t xml:space="preserve"> </w:t>
      </w:r>
      <w:r w:rsidR="006B5FE0" w:rsidRPr="007D35ED">
        <w:rPr>
          <w:i/>
          <w:iCs/>
          <w:spacing w:val="8"/>
          <w:sz w:val="18"/>
          <w:szCs w:val="20"/>
          <w:lang w:bidi="x-none"/>
        </w:rPr>
        <w:t>Jul 2016 – August 2017</w:t>
      </w:r>
    </w:p>
    <w:p w14:paraId="46C47130" w14:textId="77777777" w:rsidR="005624F7" w:rsidRPr="007D35ED" w:rsidRDefault="005624F7" w:rsidP="005624F7">
      <w:pPr>
        <w:widowControl w:val="0"/>
        <w:autoSpaceDE w:val="0"/>
        <w:autoSpaceDN w:val="0"/>
        <w:adjustRightInd w:val="0"/>
        <w:spacing w:after="40"/>
        <w:rPr>
          <w:rFonts w:eastAsiaTheme="minorEastAsia"/>
          <w:b/>
          <w:bCs/>
          <w:color w:val="353535"/>
          <w:sz w:val="18"/>
          <w:szCs w:val="20"/>
        </w:rPr>
      </w:pPr>
      <w:r w:rsidRPr="007D35ED">
        <w:rPr>
          <w:rFonts w:eastAsiaTheme="minorEastAsia"/>
          <w:b/>
          <w:bCs/>
          <w:color w:val="353535"/>
          <w:sz w:val="18"/>
          <w:szCs w:val="20"/>
        </w:rPr>
        <w:t>Worked efficiently in high stress situations in a fast-pace, 32-bed Level II trauma center.</w:t>
      </w:r>
    </w:p>
    <w:p w14:paraId="7937266F" w14:textId="77777777" w:rsidR="005624F7" w:rsidRPr="007D35ED" w:rsidRDefault="005624F7" w:rsidP="006B5FE0">
      <w:pPr>
        <w:numPr>
          <w:ilvl w:val="0"/>
          <w:numId w:val="7"/>
        </w:numPr>
        <w:pBdr>
          <w:left w:val="none" w:sz="0" w:space="8" w:color="auto"/>
        </w:pBdr>
        <w:ind w:left="360" w:hanging="400"/>
        <w:rPr>
          <w:spacing w:val="8"/>
          <w:sz w:val="18"/>
          <w:szCs w:val="20"/>
          <w:lang w:bidi="x-none"/>
        </w:rPr>
      </w:pPr>
      <w:r w:rsidRPr="007D35ED">
        <w:rPr>
          <w:spacing w:val="8"/>
          <w:sz w:val="18"/>
          <w:szCs w:val="20"/>
          <w:lang w:bidi="x-none"/>
        </w:rPr>
        <w:t>Assisted in the care of multiple traumas, cardiac arrests, stroke codes, and conscious sedations.</w:t>
      </w:r>
      <w:r w:rsidR="00DE5572" w:rsidRPr="007D35ED">
        <w:rPr>
          <w:spacing w:val="8"/>
          <w:sz w:val="18"/>
          <w:szCs w:val="20"/>
          <w:lang w:bidi="x-none"/>
        </w:rPr>
        <w:t xml:space="preserve"> </w:t>
      </w:r>
      <w:r w:rsidRPr="007D35ED">
        <w:rPr>
          <w:spacing w:val="8"/>
          <w:sz w:val="18"/>
          <w:szCs w:val="20"/>
          <w:lang w:bidi="x-none"/>
        </w:rPr>
        <w:t>Administered critical IV medications such as Cardizem, Dopamine, Insulin, Nitroglycerin, and Adenosine. Provided care to people across the lifespan with different conditions from infants, children, and the elderly</w:t>
      </w:r>
      <w:r w:rsidR="00DE5572" w:rsidRPr="007D35ED">
        <w:rPr>
          <w:spacing w:val="8"/>
          <w:sz w:val="18"/>
          <w:szCs w:val="20"/>
          <w:lang w:bidi="x-none"/>
        </w:rPr>
        <w:t xml:space="preserve">. </w:t>
      </w:r>
      <w:r w:rsidRPr="007D35ED">
        <w:rPr>
          <w:spacing w:val="8"/>
          <w:sz w:val="18"/>
          <w:szCs w:val="20"/>
          <w:lang w:bidi="x-none"/>
        </w:rPr>
        <w:t>Independently maintained safe and effective care to patients with different acuity levels in a time-restricted and demanding environment</w:t>
      </w:r>
      <w:r w:rsidR="00DE5572" w:rsidRPr="007D35ED">
        <w:rPr>
          <w:spacing w:val="8"/>
          <w:sz w:val="18"/>
          <w:szCs w:val="20"/>
          <w:lang w:bidi="x-none"/>
        </w:rPr>
        <w:t xml:space="preserve">. </w:t>
      </w:r>
      <w:r w:rsidRPr="007D35ED">
        <w:rPr>
          <w:spacing w:val="8"/>
          <w:sz w:val="18"/>
          <w:szCs w:val="20"/>
          <w:lang w:bidi="x-none"/>
        </w:rPr>
        <w:t>Constantly communicated and collaborated with physicians and other healthcare professionals to ensure optimal care was given to patients in a timely manner</w:t>
      </w:r>
      <w:r w:rsidR="00DE5572" w:rsidRPr="007D35ED">
        <w:rPr>
          <w:spacing w:val="8"/>
          <w:sz w:val="18"/>
          <w:szCs w:val="20"/>
          <w:lang w:bidi="x-none"/>
        </w:rPr>
        <w:t>.</w:t>
      </w:r>
    </w:p>
    <w:p w14:paraId="53CA7505" w14:textId="77777777" w:rsidR="00C2620F" w:rsidRPr="007D35ED" w:rsidRDefault="00C2620F" w:rsidP="006B5FE0">
      <w:pPr>
        <w:pBdr>
          <w:left w:val="none" w:sz="0" w:space="8" w:color="auto"/>
        </w:pBdr>
        <w:rPr>
          <w:b/>
          <w:spacing w:val="8"/>
          <w:sz w:val="18"/>
          <w:szCs w:val="20"/>
          <w:lang w:bidi="x-none"/>
        </w:rPr>
      </w:pPr>
    </w:p>
    <w:p w14:paraId="18F83508" w14:textId="14BF83EA" w:rsidR="006F69A8" w:rsidRPr="007D35ED" w:rsidRDefault="00F23B8E" w:rsidP="006B5FE0">
      <w:pPr>
        <w:pBdr>
          <w:left w:val="none" w:sz="0" w:space="8" w:color="auto"/>
        </w:pBdr>
        <w:rPr>
          <w:b/>
          <w:spacing w:val="8"/>
          <w:sz w:val="18"/>
          <w:szCs w:val="20"/>
          <w:lang w:bidi="x-none"/>
        </w:rPr>
      </w:pPr>
      <w:r w:rsidRPr="007D35ED">
        <w:rPr>
          <w:b/>
          <w:spacing w:val="8"/>
          <w:sz w:val="18"/>
          <w:szCs w:val="20"/>
          <w:lang w:bidi="x-none"/>
        </w:rPr>
        <w:t>EXCELLENT REFERENCES AVAILABL</w:t>
      </w:r>
      <w:r w:rsidR="00600830" w:rsidRPr="007D35ED">
        <w:rPr>
          <w:b/>
          <w:spacing w:val="8"/>
          <w:sz w:val="18"/>
          <w:szCs w:val="20"/>
          <w:lang w:bidi="x-none"/>
        </w:rPr>
        <w:t>E UPON REQUEST</w:t>
      </w:r>
    </w:p>
    <w:sectPr w:rsidR="006F69A8" w:rsidRPr="007D35ED" w:rsidSect="006D195B">
      <w:pgSz w:w="12240" w:h="15840"/>
      <w:pgMar w:top="432" w:right="432" w:bottom="360"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Console">
    <w:panose1 w:val="020B0609040504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9.4pt;height:10.1pt" o:bullet="t">
        <v:imagedata r:id="rId1" o:title=""/>
      </v:shape>
    </w:pict>
  </w:numPicBullet>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FFFFFFFF">
      <w:start w:val="1"/>
      <w:numFmt w:val="bullet"/>
      <w:lvlText w:val=""/>
      <w:lvlPicBulletId w:val="0"/>
      <w:lvlJc w:val="left"/>
      <w:pPr>
        <w:ind w:left="720" w:hanging="360"/>
      </w:pPr>
      <w:rPr>
        <w:rFonts w:ascii="Symbol" w:hAnsi="Symbol"/>
        <w:b w:val="0"/>
        <w:bCs w:val="0"/>
        <w:sz w:val="20"/>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FFFFFFFF">
      <w:start w:val="1"/>
      <w:numFmt w:val="bullet"/>
      <w:lvlText w:val=""/>
      <w:lvlPicBulletId w:val="0"/>
      <w:lvlJc w:val="left"/>
      <w:pPr>
        <w:ind w:left="720" w:hanging="360"/>
      </w:pPr>
      <w:rPr>
        <w:rFonts w:ascii="Symbol" w:hAnsi="Symbol"/>
        <w:b w:val="0"/>
        <w:bCs w:val="0"/>
        <w:sz w:val="20"/>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FFFFFFFF">
      <w:start w:val="1"/>
      <w:numFmt w:val="bullet"/>
      <w:lvlText w:val=""/>
      <w:lvlPicBulletId w:val="0"/>
      <w:lvlJc w:val="left"/>
      <w:pPr>
        <w:ind w:left="360" w:hanging="360"/>
      </w:pPr>
      <w:rPr>
        <w:rFonts w:ascii="Symbol" w:hAnsi="Symbol"/>
        <w:b w:val="0"/>
        <w:bCs w:val="0"/>
        <w:sz w:val="20"/>
      </w:rPr>
    </w:lvl>
    <w:lvl w:ilvl="1" w:tplc="FFFFFFFF">
      <w:start w:val="1"/>
      <w:numFmt w:val="bullet"/>
      <w:lvlText w:val="o"/>
      <w:lvlJc w:val="left"/>
      <w:pPr>
        <w:tabs>
          <w:tab w:val="num" w:pos="1080"/>
        </w:tabs>
        <w:ind w:left="1080" w:hanging="360"/>
      </w:pPr>
      <w:rPr>
        <w:rFonts w:ascii="Courier New" w:hAnsi="Courier New"/>
      </w:rPr>
    </w:lvl>
    <w:lvl w:ilvl="2" w:tplc="FFFFFFFF">
      <w:start w:val="1"/>
      <w:numFmt w:val="bullet"/>
      <w:lvlText w:val=""/>
      <w:lvlJc w:val="left"/>
      <w:pPr>
        <w:tabs>
          <w:tab w:val="num" w:pos="1800"/>
        </w:tabs>
        <w:ind w:left="1800" w:hanging="360"/>
      </w:pPr>
      <w:rPr>
        <w:rFonts w:ascii="Wingdings" w:hAnsi="Wingdings"/>
      </w:rPr>
    </w:lvl>
    <w:lvl w:ilvl="3" w:tplc="FFFFFFFF">
      <w:start w:val="1"/>
      <w:numFmt w:val="bullet"/>
      <w:lvlText w:val=""/>
      <w:lvlJc w:val="left"/>
      <w:pPr>
        <w:tabs>
          <w:tab w:val="num" w:pos="2520"/>
        </w:tabs>
        <w:ind w:left="2520" w:hanging="360"/>
      </w:pPr>
      <w:rPr>
        <w:rFonts w:ascii="Symbol" w:hAnsi="Symbol"/>
      </w:rPr>
    </w:lvl>
    <w:lvl w:ilvl="4" w:tplc="FFFFFFFF">
      <w:start w:val="1"/>
      <w:numFmt w:val="bullet"/>
      <w:lvlText w:val="o"/>
      <w:lvlJc w:val="left"/>
      <w:pPr>
        <w:tabs>
          <w:tab w:val="num" w:pos="3240"/>
        </w:tabs>
        <w:ind w:left="3240" w:hanging="360"/>
      </w:pPr>
      <w:rPr>
        <w:rFonts w:ascii="Courier New" w:hAnsi="Courier New"/>
      </w:rPr>
    </w:lvl>
    <w:lvl w:ilvl="5" w:tplc="FFFFFFFF">
      <w:start w:val="1"/>
      <w:numFmt w:val="bullet"/>
      <w:lvlText w:val=""/>
      <w:lvlJc w:val="left"/>
      <w:pPr>
        <w:tabs>
          <w:tab w:val="num" w:pos="3960"/>
        </w:tabs>
        <w:ind w:left="3960" w:hanging="360"/>
      </w:pPr>
      <w:rPr>
        <w:rFonts w:ascii="Wingdings" w:hAnsi="Wingdings"/>
      </w:rPr>
    </w:lvl>
    <w:lvl w:ilvl="6" w:tplc="FFFFFFFF">
      <w:start w:val="1"/>
      <w:numFmt w:val="bullet"/>
      <w:lvlText w:val=""/>
      <w:lvlJc w:val="left"/>
      <w:pPr>
        <w:tabs>
          <w:tab w:val="num" w:pos="4680"/>
        </w:tabs>
        <w:ind w:left="4680" w:hanging="360"/>
      </w:pPr>
      <w:rPr>
        <w:rFonts w:ascii="Symbol" w:hAnsi="Symbol"/>
      </w:rPr>
    </w:lvl>
    <w:lvl w:ilvl="7" w:tplc="FFFFFFFF">
      <w:start w:val="1"/>
      <w:numFmt w:val="bullet"/>
      <w:lvlText w:val="o"/>
      <w:lvlJc w:val="left"/>
      <w:pPr>
        <w:tabs>
          <w:tab w:val="num" w:pos="5400"/>
        </w:tabs>
        <w:ind w:left="5400" w:hanging="360"/>
      </w:pPr>
      <w:rPr>
        <w:rFonts w:ascii="Courier New" w:hAnsi="Courier New"/>
      </w:rPr>
    </w:lvl>
    <w:lvl w:ilvl="8" w:tplc="FFFFFFFF">
      <w:start w:val="1"/>
      <w:numFmt w:val="bullet"/>
      <w:lvlText w:val=""/>
      <w:lvlJc w:val="left"/>
      <w:pPr>
        <w:tabs>
          <w:tab w:val="num" w:pos="6120"/>
        </w:tabs>
        <w:ind w:left="6120" w:hanging="360"/>
      </w:pPr>
      <w:rPr>
        <w:rFonts w:ascii="Wingdings" w:hAnsi="Wingdings"/>
      </w:rPr>
    </w:lvl>
  </w:abstractNum>
  <w:abstractNum w:abstractNumId="4">
    <w:nsid w:val="00000006"/>
    <w:multiLevelType w:val="hybridMultilevel"/>
    <w:tmpl w:val="00000006"/>
    <w:lvl w:ilvl="0" w:tplc="FFFFFFFF">
      <w:start w:val="1"/>
      <w:numFmt w:val="bullet"/>
      <w:lvlText w:val=""/>
      <w:lvlPicBulletId w:val="0"/>
      <w:lvlJc w:val="left"/>
      <w:pPr>
        <w:ind w:left="720" w:hanging="360"/>
      </w:pPr>
      <w:rPr>
        <w:rFonts w:ascii="Symbol" w:hAnsi="Symbol"/>
        <w:b w:val="0"/>
        <w:bCs w:val="0"/>
        <w:sz w:val="20"/>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5">
    <w:nsid w:val="00000007"/>
    <w:multiLevelType w:val="hybridMultilevel"/>
    <w:tmpl w:val="00000007"/>
    <w:lvl w:ilvl="0" w:tplc="FFFFFFFF">
      <w:start w:val="1"/>
      <w:numFmt w:val="bullet"/>
      <w:lvlText w:val=""/>
      <w:lvlPicBulletId w:val="0"/>
      <w:lvlJc w:val="left"/>
      <w:pPr>
        <w:ind w:left="720" w:hanging="360"/>
      </w:pPr>
      <w:rPr>
        <w:rFonts w:ascii="Symbol" w:hAnsi="Symbol"/>
        <w:b w:val="0"/>
        <w:bCs w:val="0"/>
        <w:sz w:val="20"/>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6">
    <w:nsid w:val="00000011"/>
    <w:multiLevelType w:val="hybridMultilevel"/>
    <w:tmpl w:val="00000011"/>
    <w:lvl w:ilvl="0" w:tplc="FFFFFFFF">
      <w:start w:val="1"/>
      <w:numFmt w:val="bullet"/>
      <w:lvlText w:val=""/>
      <w:lvlPicBulletId w:val="0"/>
      <w:lvlJc w:val="left"/>
      <w:pPr>
        <w:ind w:left="720" w:hanging="360"/>
      </w:pPr>
      <w:rPr>
        <w:rFonts w:ascii="Symbol" w:hAnsi="Symbol"/>
        <w:b w:val="0"/>
        <w:bCs w:val="0"/>
        <w:sz w:val="20"/>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7">
    <w:nsid w:val="00000018"/>
    <w:multiLevelType w:val="hybridMultilevel"/>
    <w:tmpl w:val="00000018"/>
    <w:lvl w:ilvl="0" w:tplc="FFFFFFFF">
      <w:start w:val="1"/>
      <w:numFmt w:val="bullet"/>
      <w:lvlText w:val=""/>
      <w:lvlPicBulletId w:val="0"/>
      <w:lvlJc w:val="left"/>
      <w:pPr>
        <w:ind w:left="720" w:hanging="360"/>
      </w:pPr>
      <w:rPr>
        <w:rFonts w:ascii="Symbol" w:hAnsi="Symbol"/>
        <w:b w:val="0"/>
        <w:bCs w:val="0"/>
        <w:sz w:val="20"/>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8">
    <w:nsid w:val="0000001D"/>
    <w:multiLevelType w:val="hybridMultilevel"/>
    <w:tmpl w:val="0000001D"/>
    <w:lvl w:ilvl="0" w:tplc="FFFFFFFF">
      <w:start w:val="1"/>
      <w:numFmt w:val="bullet"/>
      <w:lvlText w:val=""/>
      <w:lvlPicBulletId w:val="0"/>
      <w:lvlJc w:val="left"/>
      <w:pPr>
        <w:ind w:left="720" w:hanging="360"/>
      </w:pPr>
      <w:rPr>
        <w:rFonts w:ascii="Symbol" w:hAnsi="Symbol"/>
        <w:b w:val="0"/>
        <w:bCs w:val="0"/>
        <w:sz w:val="20"/>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9">
    <w:nsid w:val="0000001E"/>
    <w:multiLevelType w:val="hybridMultilevel"/>
    <w:tmpl w:val="0000001E"/>
    <w:lvl w:ilvl="0" w:tplc="FFFFFFFF">
      <w:start w:val="1"/>
      <w:numFmt w:val="bullet"/>
      <w:lvlText w:val=""/>
      <w:lvlPicBulletId w:val="0"/>
      <w:lvlJc w:val="left"/>
      <w:pPr>
        <w:ind w:left="720" w:hanging="360"/>
      </w:pPr>
      <w:rPr>
        <w:rFonts w:ascii="Symbol" w:hAnsi="Symbol"/>
        <w:b w:val="0"/>
        <w:bCs w:val="0"/>
        <w:sz w:val="20"/>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0">
    <w:nsid w:val="0000001F"/>
    <w:multiLevelType w:val="hybridMultilevel"/>
    <w:tmpl w:val="0000001F"/>
    <w:lvl w:ilvl="0" w:tplc="FFFFFFFF">
      <w:start w:val="1"/>
      <w:numFmt w:val="bullet"/>
      <w:lvlText w:val=""/>
      <w:lvlPicBulletId w:val="0"/>
      <w:lvlJc w:val="left"/>
      <w:pPr>
        <w:ind w:left="720" w:hanging="360"/>
      </w:pPr>
      <w:rPr>
        <w:rFonts w:ascii="Symbol" w:hAnsi="Symbol"/>
        <w:b w:val="0"/>
        <w:bCs w:val="0"/>
        <w:sz w:val="20"/>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1">
    <w:nsid w:val="00000020"/>
    <w:multiLevelType w:val="hybridMultilevel"/>
    <w:tmpl w:val="00000020"/>
    <w:lvl w:ilvl="0" w:tplc="FFFFFFFF">
      <w:start w:val="1"/>
      <w:numFmt w:val="bullet"/>
      <w:lvlText w:val=""/>
      <w:lvlPicBulletId w:val="0"/>
      <w:lvlJc w:val="left"/>
      <w:pPr>
        <w:ind w:left="720" w:hanging="360"/>
      </w:pPr>
      <w:rPr>
        <w:rFonts w:ascii="Symbol" w:hAnsi="Symbol"/>
        <w:b w:val="0"/>
        <w:bCs w:val="0"/>
        <w:sz w:val="20"/>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2">
    <w:nsid w:val="00000021"/>
    <w:multiLevelType w:val="hybridMultilevel"/>
    <w:tmpl w:val="00000021"/>
    <w:lvl w:ilvl="0" w:tplc="FFFFFFFF">
      <w:start w:val="1"/>
      <w:numFmt w:val="bullet"/>
      <w:lvlText w:val=""/>
      <w:lvlPicBulletId w:val="0"/>
      <w:lvlJc w:val="left"/>
      <w:pPr>
        <w:ind w:left="720" w:hanging="360"/>
      </w:pPr>
      <w:rPr>
        <w:rFonts w:ascii="Symbol" w:hAnsi="Symbol"/>
        <w:b w:val="0"/>
        <w:bCs w:val="0"/>
        <w:sz w:val="20"/>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3">
    <w:nsid w:val="00000022"/>
    <w:multiLevelType w:val="hybridMultilevel"/>
    <w:tmpl w:val="00000022"/>
    <w:lvl w:ilvl="0" w:tplc="FFFFFFFF">
      <w:start w:val="1"/>
      <w:numFmt w:val="bullet"/>
      <w:lvlText w:val=""/>
      <w:lvlPicBulletId w:val="0"/>
      <w:lvlJc w:val="left"/>
      <w:pPr>
        <w:ind w:left="720" w:hanging="360"/>
      </w:pPr>
      <w:rPr>
        <w:rFonts w:ascii="Symbol" w:hAnsi="Symbol"/>
        <w:b w:val="0"/>
        <w:bCs w:val="0"/>
        <w:sz w:val="20"/>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4">
    <w:nsid w:val="00000023"/>
    <w:multiLevelType w:val="hybridMultilevel"/>
    <w:tmpl w:val="00000023"/>
    <w:lvl w:ilvl="0" w:tplc="FFFFFFFF">
      <w:start w:val="1"/>
      <w:numFmt w:val="bullet"/>
      <w:lvlText w:val=""/>
      <w:lvlPicBulletId w:val="0"/>
      <w:lvlJc w:val="left"/>
      <w:pPr>
        <w:ind w:left="720" w:hanging="360"/>
      </w:pPr>
      <w:rPr>
        <w:rFonts w:ascii="Symbol" w:hAnsi="Symbol"/>
        <w:b w:val="0"/>
        <w:bCs w:val="0"/>
        <w:sz w:val="20"/>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5">
    <w:nsid w:val="00000025"/>
    <w:multiLevelType w:val="hybridMultilevel"/>
    <w:tmpl w:val="00000025"/>
    <w:lvl w:ilvl="0" w:tplc="FFFFFFFF">
      <w:start w:val="1"/>
      <w:numFmt w:val="bullet"/>
      <w:lvlText w:val=""/>
      <w:lvlPicBulletId w:val="0"/>
      <w:lvlJc w:val="left"/>
      <w:pPr>
        <w:ind w:left="720" w:hanging="360"/>
      </w:pPr>
      <w:rPr>
        <w:rFonts w:ascii="Symbol" w:hAnsi="Symbol"/>
        <w:b w:val="0"/>
        <w:bCs w:val="0"/>
        <w:sz w:val="20"/>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6">
    <w:nsid w:val="00000026"/>
    <w:multiLevelType w:val="hybridMultilevel"/>
    <w:tmpl w:val="00000026"/>
    <w:lvl w:ilvl="0" w:tplc="FFFFFFFF">
      <w:start w:val="1"/>
      <w:numFmt w:val="bullet"/>
      <w:lvlText w:val=""/>
      <w:lvlPicBulletId w:val="0"/>
      <w:lvlJc w:val="left"/>
      <w:pPr>
        <w:ind w:left="720" w:hanging="360"/>
      </w:pPr>
      <w:rPr>
        <w:rFonts w:ascii="Symbol" w:hAnsi="Symbol"/>
        <w:b w:val="0"/>
        <w:bCs w:val="0"/>
        <w:sz w:val="20"/>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7">
    <w:nsid w:val="00252A4A"/>
    <w:multiLevelType w:val="hybridMultilevel"/>
    <w:tmpl w:val="3558C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2982B98"/>
    <w:multiLevelType w:val="hybridMultilevel"/>
    <w:tmpl w:val="C40E06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FF444A7"/>
    <w:multiLevelType w:val="multilevel"/>
    <w:tmpl w:val="D8DE6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2E57EAB"/>
    <w:multiLevelType w:val="hybridMultilevel"/>
    <w:tmpl w:val="912824E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C30360"/>
    <w:multiLevelType w:val="hybridMultilevel"/>
    <w:tmpl w:val="D924F2CC"/>
    <w:lvl w:ilvl="0" w:tplc="FFFFFFFF">
      <w:start w:val="1"/>
      <w:numFmt w:val="bullet"/>
      <w:lvlText w:val=""/>
      <w:lvlPicBulletId w:val="0"/>
      <w:lvlJc w:val="left"/>
      <w:pPr>
        <w:ind w:left="360" w:hanging="360"/>
      </w:pPr>
      <w:rPr>
        <w:rFonts w:ascii="Symbol" w:hAnsi="Symbol"/>
        <w:b w:val="0"/>
        <w:bCs w:val="0"/>
        <w:sz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9F7703E"/>
    <w:multiLevelType w:val="multilevel"/>
    <w:tmpl w:val="A762E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BBB3376"/>
    <w:multiLevelType w:val="hybridMultilevel"/>
    <w:tmpl w:val="D924F2CC"/>
    <w:lvl w:ilvl="0" w:tplc="FFFFFFFF">
      <w:start w:val="1"/>
      <w:numFmt w:val="bullet"/>
      <w:lvlText w:val=""/>
      <w:lvlPicBulletId w:val="0"/>
      <w:lvlJc w:val="left"/>
      <w:pPr>
        <w:ind w:left="360" w:hanging="360"/>
      </w:pPr>
      <w:rPr>
        <w:rFonts w:ascii="Symbol" w:hAnsi="Symbol"/>
        <w:b w:val="0"/>
        <w:bCs w:val="0"/>
        <w:sz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32638F3"/>
    <w:multiLevelType w:val="multilevel"/>
    <w:tmpl w:val="F9A82FE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5">
    <w:nsid w:val="7C7444EB"/>
    <w:multiLevelType w:val="multilevel"/>
    <w:tmpl w:val="7CF8D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23"/>
  </w:num>
  <w:num w:numId="18">
    <w:abstractNumId w:val="0"/>
  </w:num>
  <w:num w:numId="19">
    <w:abstractNumId w:val="24"/>
  </w:num>
  <w:num w:numId="20">
    <w:abstractNumId w:val="25"/>
  </w:num>
  <w:num w:numId="21">
    <w:abstractNumId w:val="22"/>
  </w:num>
  <w:num w:numId="22">
    <w:abstractNumId w:val="19"/>
  </w:num>
  <w:num w:numId="23">
    <w:abstractNumId w:val="17"/>
  </w:num>
  <w:num w:numId="24">
    <w:abstractNumId w:val="20"/>
  </w:num>
  <w:num w:numId="25">
    <w:abstractNumId w:val="21"/>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830"/>
    <w:rsid w:val="00003DF8"/>
    <w:rsid w:val="00021BB8"/>
    <w:rsid w:val="00093EEE"/>
    <w:rsid w:val="00124739"/>
    <w:rsid w:val="00144A43"/>
    <w:rsid w:val="001D3747"/>
    <w:rsid w:val="00206879"/>
    <w:rsid w:val="00251A0D"/>
    <w:rsid w:val="002738D5"/>
    <w:rsid w:val="002A26B6"/>
    <w:rsid w:val="00334066"/>
    <w:rsid w:val="003A2AA3"/>
    <w:rsid w:val="003D4643"/>
    <w:rsid w:val="00412993"/>
    <w:rsid w:val="0043269B"/>
    <w:rsid w:val="00493492"/>
    <w:rsid w:val="004C65EE"/>
    <w:rsid w:val="005624F7"/>
    <w:rsid w:val="00600830"/>
    <w:rsid w:val="006B5FE0"/>
    <w:rsid w:val="006D195B"/>
    <w:rsid w:val="006F69A8"/>
    <w:rsid w:val="00710B86"/>
    <w:rsid w:val="00741107"/>
    <w:rsid w:val="007D35ED"/>
    <w:rsid w:val="00816086"/>
    <w:rsid w:val="00852AD3"/>
    <w:rsid w:val="00894E62"/>
    <w:rsid w:val="008E3445"/>
    <w:rsid w:val="009B770B"/>
    <w:rsid w:val="009F1A57"/>
    <w:rsid w:val="009F621E"/>
    <w:rsid w:val="00AC525E"/>
    <w:rsid w:val="00AE5622"/>
    <w:rsid w:val="00AF6D49"/>
    <w:rsid w:val="00BD0EFD"/>
    <w:rsid w:val="00BD6E09"/>
    <w:rsid w:val="00C2620F"/>
    <w:rsid w:val="00D801E3"/>
    <w:rsid w:val="00DB14A2"/>
    <w:rsid w:val="00DE5572"/>
    <w:rsid w:val="00F23B8E"/>
    <w:rsid w:val="00F65683"/>
    <w:rsid w:val="00F95680"/>
    <w:rsid w:val="00FD0FDC"/>
    <w:rsid w:val="00FE5297"/>
    <w:rsid w:val="00FE61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ecimalSymbol w:val="."/>
  <w:listSeparator w:val=","/>
  <w14:docId w14:val="75914B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83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74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83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7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82011">
      <w:bodyDiv w:val="1"/>
      <w:marLeft w:val="0"/>
      <w:marRight w:val="0"/>
      <w:marTop w:val="0"/>
      <w:marBottom w:val="0"/>
      <w:divBdr>
        <w:top w:val="none" w:sz="0" w:space="0" w:color="auto"/>
        <w:left w:val="none" w:sz="0" w:space="0" w:color="auto"/>
        <w:bottom w:val="none" w:sz="0" w:space="0" w:color="auto"/>
        <w:right w:val="none" w:sz="0" w:space="0" w:color="auto"/>
      </w:divBdr>
    </w:div>
    <w:div w:id="249580664">
      <w:bodyDiv w:val="1"/>
      <w:marLeft w:val="0"/>
      <w:marRight w:val="0"/>
      <w:marTop w:val="0"/>
      <w:marBottom w:val="0"/>
      <w:divBdr>
        <w:top w:val="none" w:sz="0" w:space="0" w:color="auto"/>
        <w:left w:val="none" w:sz="0" w:space="0" w:color="auto"/>
        <w:bottom w:val="none" w:sz="0" w:space="0" w:color="auto"/>
        <w:right w:val="none" w:sz="0" w:space="0" w:color="auto"/>
      </w:divBdr>
    </w:div>
    <w:div w:id="375393047">
      <w:bodyDiv w:val="1"/>
      <w:marLeft w:val="0"/>
      <w:marRight w:val="0"/>
      <w:marTop w:val="0"/>
      <w:marBottom w:val="0"/>
      <w:divBdr>
        <w:top w:val="none" w:sz="0" w:space="0" w:color="auto"/>
        <w:left w:val="none" w:sz="0" w:space="0" w:color="auto"/>
        <w:bottom w:val="none" w:sz="0" w:space="0" w:color="auto"/>
        <w:right w:val="none" w:sz="0" w:space="0" w:color="auto"/>
      </w:divBdr>
    </w:div>
    <w:div w:id="376508677">
      <w:bodyDiv w:val="1"/>
      <w:marLeft w:val="0"/>
      <w:marRight w:val="0"/>
      <w:marTop w:val="0"/>
      <w:marBottom w:val="0"/>
      <w:divBdr>
        <w:top w:val="none" w:sz="0" w:space="0" w:color="auto"/>
        <w:left w:val="none" w:sz="0" w:space="0" w:color="auto"/>
        <w:bottom w:val="none" w:sz="0" w:space="0" w:color="auto"/>
        <w:right w:val="none" w:sz="0" w:space="0" w:color="auto"/>
      </w:divBdr>
    </w:div>
    <w:div w:id="1263148835">
      <w:bodyDiv w:val="1"/>
      <w:marLeft w:val="0"/>
      <w:marRight w:val="0"/>
      <w:marTop w:val="0"/>
      <w:marBottom w:val="0"/>
      <w:divBdr>
        <w:top w:val="none" w:sz="0" w:space="0" w:color="auto"/>
        <w:left w:val="none" w:sz="0" w:space="0" w:color="auto"/>
        <w:bottom w:val="none" w:sz="0" w:space="0" w:color="auto"/>
        <w:right w:val="none" w:sz="0" w:space="0" w:color="auto"/>
      </w:divBdr>
    </w:div>
    <w:div w:id="1268387366">
      <w:bodyDiv w:val="1"/>
      <w:marLeft w:val="0"/>
      <w:marRight w:val="0"/>
      <w:marTop w:val="0"/>
      <w:marBottom w:val="0"/>
      <w:divBdr>
        <w:top w:val="none" w:sz="0" w:space="0" w:color="auto"/>
        <w:left w:val="none" w:sz="0" w:space="0" w:color="auto"/>
        <w:bottom w:val="none" w:sz="0" w:space="0" w:color="auto"/>
        <w:right w:val="none" w:sz="0" w:space="0" w:color="auto"/>
      </w:divBdr>
    </w:div>
    <w:div w:id="1409302627">
      <w:bodyDiv w:val="1"/>
      <w:marLeft w:val="0"/>
      <w:marRight w:val="0"/>
      <w:marTop w:val="0"/>
      <w:marBottom w:val="0"/>
      <w:divBdr>
        <w:top w:val="none" w:sz="0" w:space="0" w:color="auto"/>
        <w:left w:val="none" w:sz="0" w:space="0" w:color="auto"/>
        <w:bottom w:val="none" w:sz="0" w:space="0" w:color="auto"/>
        <w:right w:val="none" w:sz="0" w:space="0" w:color="auto"/>
      </w:divBdr>
    </w:div>
    <w:div w:id="1857500955">
      <w:bodyDiv w:val="1"/>
      <w:marLeft w:val="0"/>
      <w:marRight w:val="0"/>
      <w:marTop w:val="0"/>
      <w:marBottom w:val="0"/>
      <w:divBdr>
        <w:top w:val="none" w:sz="0" w:space="0" w:color="auto"/>
        <w:left w:val="none" w:sz="0" w:space="0" w:color="auto"/>
        <w:bottom w:val="none" w:sz="0" w:space="0" w:color="auto"/>
        <w:right w:val="none" w:sz="0" w:space="0" w:color="auto"/>
      </w:divBdr>
    </w:div>
    <w:div w:id="2097943752">
      <w:bodyDiv w:val="1"/>
      <w:marLeft w:val="0"/>
      <w:marRight w:val="0"/>
      <w:marTop w:val="0"/>
      <w:marBottom w:val="0"/>
      <w:divBdr>
        <w:top w:val="none" w:sz="0" w:space="0" w:color="auto"/>
        <w:left w:val="none" w:sz="0" w:space="0" w:color="auto"/>
        <w:bottom w:val="none" w:sz="0" w:space="0" w:color="auto"/>
        <w:right w:val="none" w:sz="0" w:space="0" w:color="auto"/>
      </w:divBdr>
    </w:div>
    <w:div w:id="21257303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694</Words>
  <Characters>3957</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Tabetha Ford</dc:creator>
  <cp:keywords/>
  <dc:description/>
  <cp:lastModifiedBy>Tabetha Ford</cp:lastModifiedBy>
  <cp:revision>6</cp:revision>
  <cp:lastPrinted>2016-06-27T04:23:00Z</cp:lastPrinted>
  <dcterms:created xsi:type="dcterms:W3CDTF">2020-05-20T06:22:00Z</dcterms:created>
  <dcterms:modified xsi:type="dcterms:W3CDTF">2020-05-20T08:13:00Z</dcterms:modified>
</cp:coreProperties>
</file>